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27B2" w14:textId="053D5665" w:rsidR="008B36D5" w:rsidRDefault="008B36D5"/>
    <w:p w14:paraId="1D281D63" w14:textId="77777777" w:rsidR="00A508DC" w:rsidRDefault="00A508D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14:paraId="763CF8BD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32C25D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53573670" w14:textId="77777777" w:rsidR="008B36D5" w:rsidRDefault="008B36D5" w:rsidP="00FE6C48">
            <w:pPr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53D0398F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C1F6A0A" w14:textId="77777777" w:rsidR="008B36D5" w:rsidRDefault="008B36D5"/>
    <w:p w14:paraId="7C33D360" w14:textId="77777777" w:rsidR="008B36D5" w:rsidRPr="00B37189" w:rsidRDefault="008B36D5">
      <w:pPr>
        <w:rPr>
          <w:u w:val="single"/>
        </w:rPr>
      </w:pPr>
    </w:p>
    <w:p w14:paraId="6B411098" w14:textId="77777777" w:rsidR="008B36D5" w:rsidRDefault="008B36D5"/>
    <w:p w14:paraId="3A2687D6" w14:textId="77777777" w:rsidR="008B36D5" w:rsidRDefault="008B36D5"/>
    <w:p w14:paraId="7335F6E1" w14:textId="18D12B41" w:rsidR="001765AE" w:rsidRPr="00C23F04" w:rsidRDefault="0056335C" w:rsidP="3126DB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 w:rsidR="009F55FE">
        <w:rPr>
          <w:rFonts w:ascii="Arial" w:hAnsi="Arial"/>
          <w:b/>
          <w:bCs/>
          <w:sz w:val="36"/>
          <w:szCs w:val="36"/>
          <w:lang w:val="en-US"/>
        </w:rPr>
        <w:t>System Design</w:t>
      </w:r>
      <w:r w:rsidR="007B3BAF" w:rsidRPr="60B0F206">
        <w:rPr>
          <w:rFonts w:ascii="Arial" w:hAnsi="Arial"/>
          <w:b/>
          <w:bCs/>
          <w:sz w:val="36"/>
          <w:szCs w:val="36"/>
          <w:lang w:val="en-US"/>
        </w:rPr>
        <w:t xml:space="preserve"> Document</w:t>
      </w:r>
      <w:r w:rsidRPr="001362C3">
        <w:rPr>
          <w:lang w:val="en-US"/>
        </w:rPr>
        <w:br/>
      </w:r>
      <w:proofErr w:type="spellStart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="008B36D5" w:rsidRPr="60B0F206">
        <w:rPr>
          <w:rFonts w:ascii="Arial" w:hAnsi="Arial"/>
          <w:b/>
          <w:bCs/>
          <w:sz w:val="36"/>
          <w:szCs w:val="36"/>
          <w:lang w:val="en-US"/>
        </w:rPr>
        <w:t xml:space="preserve"> </w:t>
      </w:r>
      <w:r w:rsidRPr="60B0F206">
        <w:rPr>
          <w:rFonts w:ascii="Arial" w:hAnsi="Arial"/>
          <w:b/>
          <w:bCs/>
          <w:sz w:val="36"/>
          <w:szCs w:val="36"/>
          <w:lang w:val="en-US"/>
        </w:rPr>
        <w:t>0</w:t>
      </w:r>
      <w:r w:rsidR="00D80CE7">
        <w:rPr>
          <w:rFonts w:ascii="Arial" w:hAnsi="Arial"/>
          <w:b/>
          <w:bCs/>
          <w:sz w:val="36"/>
          <w:szCs w:val="36"/>
          <w:lang w:val="en-US"/>
        </w:rPr>
        <w:t>.</w:t>
      </w:r>
      <w:r w:rsidR="00263901">
        <w:rPr>
          <w:rFonts w:ascii="Arial" w:hAnsi="Arial"/>
          <w:b/>
          <w:bCs/>
          <w:sz w:val="36"/>
          <w:szCs w:val="36"/>
          <w:lang w:val="en-US"/>
        </w:rPr>
        <w:t>8</w:t>
      </w:r>
      <w:r w:rsidRPr="001362C3">
        <w:rPr>
          <w:lang w:val="en-US"/>
        </w:rPr>
        <w:br/>
      </w:r>
    </w:p>
    <w:p w14:paraId="784D0348" w14:textId="77777777" w:rsidR="00D15F88" w:rsidRPr="00C23F04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3D83D093" w14:textId="77777777" w:rsidR="001B500F" w:rsidRPr="00C23F04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4E57524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71CBA278" w14:textId="0AF96802" w:rsidR="001765AE" w:rsidRPr="00C23F04" w:rsidRDefault="007B0B27" w:rsidP="001765AE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472F97" wp14:editId="26BEFFFC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4BEDF" w14:textId="77777777" w:rsidR="001765AE" w:rsidRPr="00C23F04" w:rsidRDefault="001765AE" w:rsidP="001765AE">
      <w:pPr>
        <w:rPr>
          <w:b/>
          <w:color w:val="FF0000"/>
          <w:sz w:val="28"/>
          <w:szCs w:val="28"/>
          <w:lang w:val="en-US"/>
        </w:rPr>
      </w:pPr>
    </w:p>
    <w:p w14:paraId="18BB2C6F" w14:textId="77777777" w:rsidR="001765AE" w:rsidRPr="00C23F04" w:rsidRDefault="001765AE" w:rsidP="001765AE">
      <w:pPr>
        <w:rPr>
          <w:b/>
          <w:color w:val="FF0000"/>
          <w:sz w:val="36"/>
          <w:szCs w:val="36"/>
          <w:lang w:val="en-US"/>
        </w:rPr>
      </w:pPr>
    </w:p>
    <w:p w14:paraId="5FA4535F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3E1F546E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52F6CF89" w14:textId="77777777" w:rsidR="001765AE" w:rsidRPr="00C23F04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618490DC" w14:textId="77777777" w:rsidR="001765AE" w:rsidRPr="00C23F04" w:rsidRDefault="001765AE" w:rsidP="001765AE">
      <w:pPr>
        <w:rPr>
          <w:lang w:val="en-US"/>
        </w:rPr>
      </w:pPr>
    </w:p>
    <w:p w14:paraId="35B63CD0" w14:textId="77777777" w:rsidR="008B36D5" w:rsidRPr="00C23F04" w:rsidRDefault="008B36D5" w:rsidP="001765AE">
      <w:pPr>
        <w:rPr>
          <w:rFonts w:ascii="Arial" w:hAnsi="Arial"/>
          <w:b/>
          <w:sz w:val="36"/>
          <w:lang w:val="en-US"/>
        </w:rPr>
      </w:pPr>
    </w:p>
    <w:p w14:paraId="2B47B8D4" w14:textId="77777777" w:rsidR="008B36D5" w:rsidRPr="00C23F04" w:rsidRDefault="008B36D5">
      <w:pPr>
        <w:jc w:val="center"/>
        <w:rPr>
          <w:lang w:val="en-US"/>
        </w:rPr>
      </w:pPr>
    </w:p>
    <w:p w14:paraId="798A5881" w14:textId="77777777" w:rsidR="008B36D5" w:rsidRPr="00C23F04" w:rsidRDefault="008B36D5">
      <w:pPr>
        <w:jc w:val="center"/>
        <w:rPr>
          <w:lang w:val="en-US"/>
        </w:rPr>
      </w:pPr>
    </w:p>
    <w:p w14:paraId="4B72559B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C4B082D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585A3A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52E325F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6F3348D8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D7E6C73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16133380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79AB600E" w14:textId="77777777" w:rsidR="006864A4" w:rsidRPr="00C23F04" w:rsidRDefault="006864A4" w:rsidP="001B500F">
      <w:pPr>
        <w:jc w:val="center"/>
        <w:rPr>
          <w:sz w:val="32"/>
          <w:lang w:val="en-US"/>
        </w:rPr>
      </w:pPr>
    </w:p>
    <w:p w14:paraId="3E90FFE2" w14:textId="3D9D2168" w:rsidR="008B36D5" w:rsidRDefault="008B36D5" w:rsidP="001B500F">
      <w:pPr>
        <w:jc w:val="center"/>
        <w:rPr>
          <w:sz w:val="32"/>
        </w:rPr>
      </w:pPr>
      <w:r>
        <w:rPr>
          <w:sz w:val="32"/>
        </w:rPr>
        <w:t>Data:</w:t>
      </w:r>
      <w:r w:rsidR="009F55FE">
        <w:rPr>
          <w:sz w:val="32"/>
        </w:rPr>
        <w:t xml:space="preserve"> </w:t>
      </w:r>
      <w:r w:rsidR="007158C2">
        <w:rPr>
          <w:sz w:val="32"/>
        </w:rPr>
        <w:t>10</w:t>
      </w:r>
      <w:r>
        <w:rPr>
          <w:sz w:val="32"/>
        </w:rPr>
        <w:t>/</w:t>
      </w:r>
      <w:r w:rsidR="007158C2">
        <w:rPr>
          <w:sz w:val="32"/>
        </w:rPr>
        <w:t>02</w:t>
      </w:r>
      <w:r>
        <w:rPr>
          <w:sz w:val="32"/>
        </w:rPr>
        <w:t>/</w:t>
      </w:r>
      <w:r w:rsidR="0056335C">
        <w:rPr>
          <w:sz w:val="32"/>
        </w:rPr>
        <w:t>2022</w:t>
      </w:r>
    </w:p>
    <w:p w14:paraId="5BB5523F" w14:textId="77777777" w:rsidR="00B51734" w:rsidRDefault="00B51734" w:rsidP="001B500F">
      <w:pPr>
        <w:jc w:val="center"/>
        <w:rPr>
          <w:sz w:val="32"/>
        </w:rPr>
      </w:pPr>
    </w:p>
    <w:p w14:paraId="56213039" w14:textId="77777777" w:rsidR="00B51734" w:rsidRDefault="00B51734" w:rsidP="001B500F">
      <w:pPr>
        <w:jc w:val="center"/>
        <w:rPr>
          <w:sz w:val="32"/>
        </w:rPr>
      </w:pPr>
    </w:p>
    <w:p w14:paraId="5243E5C7" w14:textId="77777777" w:rsidR="00B51734" w:rsidRDefault="00B51734" w:rsidP="001B500F">
      <w:pPr>
        <w:jc w:val="center"/>
        <w:rPr>
          <w:sz w:val="32"/>
        </w:rPr>
      </w:pPr>
    </w:p>
    <w:p w14:paraId="11D2F2CA" w14:textId="77777777" w:rsidR="00B51734" w:rsidRDefault="00B51734" w:rsidP="00B51734">
      <w:pPr>
        <w:jc w:val="center"/>
        <w:rPr>
          <w:sz w:val="32"/>
        </w:rPr>
        <w:sectPr w:rsidR="00B51734" w:rsidSect="0020132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4B8EDA5" w14:textId="77777777" w:rsidR="008B36D5" w:rsidRDefault="008B36D5"/>
    <w:p w14:paraId="2581D0F9" w14:textId="77777777" w:rsidR="008B36D5" w:rsidRDefault="008B36D5"/>
    <w:p w14:paraId="003AA7DE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2A2D3B98" w14:textId="7777777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46A718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852D71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75B47A99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453ED25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BD5D6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  <w:tr w:rsidR="001765AE" w14:paraId="2A0BCC3C" w14:textId="7777777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7D04568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036A23" w14:textId="77777777" w:rsidR="001765AE" w:rsidRDefault="001765AE" w:rsidP="008B36D5">
            <w:pPr>
              <w:pStyle w:val="Contenutotabella"/>
              <w:rPr>
                <w:sz w:val="20"/>
              </w:rPr>
            </w:pPr>
          </w:p>
        </w:tc>
      </w:tr>
    </w:tbl>
    <w:p w14:paraId="21A6D5AB" w14:textId="77777777" w:rsidR="008B36D5" w:rsidRDefault="008B36D5">
      <w:pPr>
        <w:rPr>
          <w:b/>
        </w:rPr>
      </w:pPr>
    </w:p>
    <w:p w14:paraId="185FB99F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7837482C" w14:textId="77777777" w:rsidTr="3126DBA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2B60BA97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8E304AE" w14:textId="77777777" w:rsidR="008B36D5" w:rsidRDefault="008B36D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45D9055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D8AC54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580588" w14:textId="14C87A5A" w:rsidR="00D1464E" w:rsidRDefault="6BF4C6BB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</w:t>
            </w:r>
            <w:r w:rsidR="4369644C" w:rsidRPr="114351FB">
              <w:rPr>
                <w:sz w:val="20"/>
                <w:szCs w:val="20"/>
              </w:rPr>
              <w:t>5</w:t>
            </w:r>
            <w:r w:rsidRPr="114351FB">
              <w:rPr>
                <w:sz w:val="20"/>
                <w:szCs w:val="20"/>
              </w:rPr>
              <w:t>12109906</w:t>
            </w:r>
          </w:p>
        </w:tc>
      </w:tr>
      <w:tr w:rsidR="002713D8" w:rsidRPr="0046342D" w14:paraId="217BDE2E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1AF2A75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7FC9F66" w14:textId="78E899CB" w:rsidR="002713D8" w:rsidRDefault="7F624FDF" w:rsidP="000A5632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2713D8" w:rsidRPr="0046342D" w14:paraId="2D3E5C30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8074130" w14:textId="77777777" w:rsidR="002713D8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5C83F0" w14:textId="484350FE" w:rsidR="002713D8" w:rsidRDefault="76AF05B2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D1464E" w:rsidRPr="0046342D" w14:paraId="02563BB4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637AA6" w14:textId="77777777" w:rsidR="00D1464E" w:rsidRDefault="0056335C" w:rsidP="000A563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F650AA6" w14:textId="47FEFD59" w:rsidR="00D1464E" w:rsidRDefault="1377B331" w:rsidP="000A5632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D1464E" w:rsidRPr="0046342D" w14:paraId="74455F86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3D211D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12C1C45" w14:textId="77777777" w:rsidR="00D1464E" w:rsidRDefault="00D1464E" w:rsidP="000A5632">
            <w:pPr>
              <w:pStyle w:val="Contenutotabella"/>
              <w:rPr>
                <w:sz w:val="20"/>
              </w:rPr>
            </w:pPr>
          </w:p>
        </w:tc>
      </w:tr>
      <w:tr w:rsidR="001765AE" w:rsidRPr="0046342D" w14:paraId="32C7231A" w14:textId="77777777" w:rsidTr="3126DBA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46E9D6E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29A4147" w14:textId="77777777" w:rsidR="001765AE" w:rsidRPr="0046342D" w:rsidRDefault="001765AE" w:rsidP="008B36D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1C9A5BE9" w14:textId="77777777" w:rsidR="008B36D5" w:rsidRDefault="008B36D5">
      <w:pPr>
        <w:rPr>
          <w:b/>
          <w:sz w:val="20"/>
        </w:rPr>
      </w:pPr>
    </w:p>
    <w:p w14:paraId="68C4CDB6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487E1D69" w14:textId="77777777" w:rsidTr="009A3EC4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114B7AD" w14:textId="77777777" w:rsidR="008B36D5" w:rsidRDefault="008B36D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D74BA6" w14:textId="38213DB2" w:rsidR="008B36D5" w:rsidRDefault="0056335C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</w:t>
            </w:r>
            <w:r w:rsidR="2B2B460F" w:rsidRPr="29ADF335">
              <w:rPr>
                <w:sz w:val="20"/>
                <w:szCs w:val="20"/>
              </w:rPr>
              <w:t>, Roberto Piscopo, Mario Ranieri, Luca Di Meglio</w:t>
            </w:r>
          </w:p>
        </w:tc>
      </w:tr>
    </w:tbl>
    <w:p w14:paraId="293B1399" w14:textId="77777777" w:rsidR="008B36D5" w:rsidRDefault="008B36D5">
      <w:pPr>
        <w:rPr>
          <w:b/>
          <w:sz w:val="20"/>
        </w:rPr>
      </w:pPr>
    </w:p>
    <w:p w14:paraId="5A6B8EE0" w14:textId="77777777" w:rsidR="008B36D5" w:rsidRDefault="008B36D5">
      <w:pPr>
        <w:rPr>
          <w:b/>
          <w:sz w:val="20"/>
        </w:rPr>
      </w:pPr>
    </w:p>
    <w:p w14:paraId="6B550D5A" w14:textId="77777777" w:rsidR="008B36D5" w:rsidRDefault="008B36D5">
      <w:pPr>
        <w:rPr>
          <w:b/>
          <w:sz w:val="20"/>
        </w:rPr>
      </w:pPr>
    </w:p>
    <w:p w14:paraId="38EE17B4" w14:textId="77777777" w:rsidR="008B36D5" w:rsidRDefault="008B36D5">
      <w:pPr>
        <w:rPr>
          <w:b/>
          <w:sz w:val="20"/>
        </w:rPr>
      </w:pPr>
    </w:p>
    <w:p w14:paraId="21101E59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512725C2" w14:textId="77777777" w:rsidTr="00B81D56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268FA87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105FB761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30ACFC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0D186A5" w14:textId="77777777" w:rsidR="008B36D5" w:rsidRDefault="008B36D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B8CFC2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5E057B2" w14:textId="5A0C3A86" w:rsidR="008B36D5" w:rsidRDefault="009F55F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</w:t>
            </w:r>
            <w:r w:rsidR="0056335C">
              <w:rPr>
                <w:sz w:val="20"/>
              </w:rPr>
              <w:t>/1</w:t>
            </w:r>
            <w:r>
              <w:rPr>
                <w:sz w:val="20"/>
              </w:rPr>
              <w:t>1</w:t>
            </w:r>
            <w:r w:rsidR="0056335C"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9127CB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DB098AC" w14:textId="77777777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documentazione del progetto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DDD6F9" w14:textId="2DD60175" w:rsidR="008B36D5" w:rsidRDefault="0056335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  <w:r w:rsidR="009F55FE">
              <w:rPr>
                <w:sz w:val="20"/>
              </w:rPr>
              <w:t xml:space="preserve"> e Luca Di Meglio</w:t>
            </w:r>
          </w:p>
        </w:tc>
      </w:tr>
      <w:tr w:rsidR="008B36D5" w14:paraId="2AEA1593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AB23B03" w14:textId="4CDEB0BD" w:rsidR="008B36D5" w:rsidRDefault="00C409B4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645CCA88" w:rsidRPr="10D57778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645CCA88"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28EA992" w14:textId="58D456A9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0C2AD2" w14:textId="6E9B82CD" w:rsidR="008B36D5" w:rsidRDefault="013FA8C3" w:rsidP="10D57778">
            <w:pPr>
              <w:pStyle w:val="Contenutotabella"/>
              <w:rPr>
                <w:sz w:val="20"/>
                <w:szCs w:val="20"/>
              </w:rPr>
            </w:pPr>
            <w:r w:rsidRPr="3B4520D4">
              <w:rPr>
                <w:sz w:val="20"/>
                <w:szCs w:val="20"/>
              </w:rPr>
              <w:t>Aggiunte informazioni riguardo ai punti: 1.4,1.5,1.6,2,3,3.1,3.2,3.3,3.3.1,3.4</w:t>
            </w:r>
            <w:r w:rsidR="0D1A350E" w:rsidRPr="3B4520D4">
              <w:rPr>
                <w:sz w:val="20"/>
                <w:szCs w:val="20"/>
              </w:rPr>
              <w:t>,3.4.1,3.4.2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BD37987" w14:textId="66198AD4" w:rsidR="008B36D5" w:rsidRDefault="00082CC6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126383CA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4A60AC" w14:textId="5FC44F93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1</w:t>
            </w:r>
            <w:r w:rsidR="006301AE">
              <w:rPr>
                <w:sz w:val="20"/>
                <w:szCs w:val="20"/>
              </w:rPr>
              <w:t>5</w:t>
            </w:r>
            <w:r w:rsidRPr="10D57778">
              <w:rPr>
                <w:sz w:val="20"/>
                <w:szCs w:val="20"/>
              </w:rPr>
              <w:t>/1</w:t>
            </w:r>
            <w:r w:rsidR="006301AE">
              <w:rPr>
                <w:sz w:val="20"/>
                <w:szCs w:val="20"/>
              </w:rPr>
              <w:t>2</w:t>
            </w:r>
            <w:r w:rsidRPr="10D57778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6B9022" w14:textId="2C97EEB7" w:rsidR="008B36D5" w:rsidRDefault="645CCA88" w:rsidP="10D57778">
            <w:pPr>
              <w:pStyle w:val="Contenutotabella"/>
              <w:rPr>
                <w:sz w:val="20"/>
                <w:szCs w:val="20"/>
              </w:rPr>
            </w:pPr>
            <w:r w:rsidRPr="10D57778">
              <w:rPr>
                <w:sz w:val="20"/>
                <w:szCs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8546B0" w14:textId="0307D9DB" w:rsidR="008B36D5" w:rsidRDefault="006301A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Aggiunte informazioni riguardanti ai punti:</w:t>
            </w:r>
            <w:r w:rsidR="00B8479E">
              <w:rPr>
                <w:sz w:val="20"/>
                <w:szCs w:val="20"/>
              </w:rPr>
              <w:t xml:space="preserve"> 3.5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DF59BB7" w14:textId="4564B93C" w:rsidR="008B36D5" w:rsidRDefault="00B8479E" w:rsidP="10D57778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Alessandro Satta</w:t>
            </w:r>
          </w:p>
        </w:tc>
      </w:tr>
      <w:tr w:rsidR="008B36D5" w14:paraId="251700B8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396553" w14:textId="4C10A42D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2</w:t>
            </w:r>
            <w:r w:rsidR="00B97785">
              <w:rPr>
                <w:sz w:val="20"/>
                <w:szCs w:val="20"/>
              </w:rPr>
              <w:t>1</w:t>
            </w:r>
            <w:r w:rsidRPr="3126DBA7">
              <w:rPr>
                <w:sz w:val="20"/>
                <w:szCs w:val="20"/>
              </w:rPr>
              <w:t>/1</w:t>
            </w:r>
            <w:r w:rsidR="00B97785">
              <w:rPr>
                <w:sz w:val="20"/>
                <w:szCs w:val="20"/>
              </w:rPr>
              <w:t>2</w:t>
            </w:r>
            <w:r w:rsidRPr="3126DBA7">
              <w:rPr>
                <w:sz w:val="20"/>
                <w:szCs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F0F466" w14:textId="35A561E7" w:rsidR="008B36D5" w:rsidRDefault="234465A9" w:rsidP="3126DBA7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7D61F5BB" w:rsidRPr="60B0F206">
              <w:rPr>
                <w:sz w:val="20"/>
                <w:szCs w:val="20"/>
              </w:rPr>
              <w:t>4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FDCBF54" w14:textId="11D99AE2" w:rsidR="008B36D5" w:rsidRDefault="00B97785" w:rsidP="3126DBA7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informazioni</w:t>
            </w:r>
            <w:r w:rsidR="008F2683">
              <w:rPr>
                <w:sz w:val="20"/>
                <w:szCs w:val="20"/>
              </w:rPr>
              <w:t xml:space="preserve"> 3.2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2A4BDED" w14:textId="079B390B" w:rsidR="008B36D5" w:rsidRDefault="008F2683" w:rsidP="3126DBA7">
            <w:pPr>
              <w:pStyle w:val="Contenutotabella"/>
              <w:rPr>
                <w:sz w:val="20"/>
                <w:szCs w:val="20"/>
              </w:rPr>
            </w:pPr>
            <w:r w:rsidRPr="00320033">
              <w:rPr>
                <w:sz w:val="20"/>
                <w:szCs w:val="20"/>
              </w:rPr>
              <w:t>Alessandro</w:t>
            </w:r>
            <w:r>
              <w:rPr>
                <w:sz w:val="20"/>
                <w:szCs w:val="20"/>
              </w:rPr>
              <w:t xml:space="preserve"> Satta, Mario Ranieri</w:t>
            </w:r>
          </w:p>
        </w:tc>
      </w:tr>
      <w:tr w:rsidR="008B36D5" w14:paraId="274AC3E4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E836197" w14:textId="03938AA1" w:rsidR="008B36D5" w:rsidRDefault="0084612E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115DEB">
              <w:rPr>
                <w:sz w:val="20"/>
              </w:rPr>
              <w:t>7</w:t>
            </w:r>
            <w:r>
              <w:rPr>
                <w:sz w:val="20"/>
              </w:rPr>
              <w:t>/1</w:t>
            </w:r>
            <w:r w:rsidR="00115DEB">
              <w:rPr>
                <w:sz w:val="20"/>
              </w:rPr>
              <w:t>2</w:t>
            </w:r>
            <w:r>
              <w:rPr>
                <w:sz w:val="20"/>
              </w:rPr>
              <w:t>/2022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43DA64" w14:textId="57754BBF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41C5CC60" w:rsidRPr="60B0F206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31DDD9B" w14:textId="312063A1" w:rsidR="008B36D5" w:rsidRDefault="00115DE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informazioni</w:t>
            </w:r>
            <w:r w:rsidR="00320033">
              <w:rPr>
                <w:sz w:val="20"/>
              </w:rPr>
              <w:t xml:space="preserve"> riguardo </w:t>
            </w:r>
            <w:r w:rsidR="0076367A">
              <w:rPr>
                <w:sz w:val="20"/>
              </w:rPr>
              <w:t>i</w:t>
            </w:r>
            <w:r w:rsidR="00320033">
              <w:rPr>
                <w:sz w:val="20"/>
              </w:rPr>
              <w:t xml:space="preserve"> punti:</w:t>
            </w:r>
            <w:r>
              <w:rPr>
                <w:sz w:val="20"/>
              </w:rPr>
              <w:t xml:space="preserve"> </w:t>
            </w:r>
            <w:r w:rsidR="00DF781F">
              <w:rPr>
                <w:sz w:val="20"/>
              </w:rPr>
              <w:t xml:space="preserve">3.6, </w:t>
            </w:r>
            <w:r>
              <w:rPr>
                <w:sz w:val="20"/>
              </w:rPr>
              <w:t>3.7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CB74C0" w14:textId="2028CD22" w:rsidR="008B36D5" w:rsidRDefault="00115DEB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 Di Meglio</w:t>
            </w:r>
          </w:p>
        </w:tc>
      </w:tr>
      <w:tr w:rsidR="008B36D5" w14:paraId="7CBA412E" w14:textId="77777777" w:rsidTr="00B81D56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A49C902" w14:textId="5E479859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</w:t>
            </w:r>
            <w:r w:rsidR="0084612E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84612E">
              <w:rPr>
                <w:sz w:val="20"/>
              </w:rPr>
              <w:t>1/202</w:t>
            </w:r>
            <w:r>
              <w:rPr>
                <w:sz w:val="20"/>
              </w:rPr>
              <w:t>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7BB140FE" w14:textId="54BEEF9E" w:rsidR="008B36D5" w:rsidRDefault="0084612E" w:rsidP="60B0F206">
            <w:pPr>
              <w:pStyle w:val="Contenutotabella"/>
              <w:rPr>
                <w:sz w:val="20"/>
                <w:szCs w:val="20"/>
              </w:rPr>
            </w:pPr>
            <w:r w:rsidRPr="60B0F206">
              <w:rPr>
                <w:sz w:val="20"/>
                <w:szCs w:val="20"/>
              </w:rPr>
              <w:t>0.</w:t>
            </w:r>
            <w:r w:rsidR="19C67BEC" w:rsidRPr="60B0F2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5A17466F" w14:textId="47CDD6F3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Aggiunta parziale informazioni punto 4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9F5FB65" w14:textId="6B5C2248" w:rsidR="008B36D5" w:rsidRDefault="00D80CE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263901" w14:paraId="1E5219CE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A191B" w14:textId="3BE38E5F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9C8" w14:textId="542DE57A" w:rsidR="00263901" w:rsidRDefault="00263901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29DB" w14:textId="66F8EA48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Modificato Deployment </w:t>
            </w:r>
            <w:proofErr w:type="spellStart"/>
            <w:r>
              <w:rPr>
                <w:sz w:val="20"/>
              </w:rPr>
              <w:t>Diagrams</w:t>
            </w:r>
            <w:proofErr w:type="spellEnd"/>
            <w:r>
              <w:rPr>
                <w:sz w:val="20"/>
              </w:rPr>
              <w:t xml:space="preserve"> e tabella accessi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7520" w14:textId="537C128A" w:rsidR="00263901" w:rsidRDefault="0026390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</w:tr>
      <w:tr w:rsidR="003C091D" w14:paraId="3DF018CC" w14:textId="77777777" w:rsidTr="00B81D56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D0A" w14:textId="69FA4040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09DC" w14:textId="69FB1864" w:rsidR="003C091D" w:rsidRPr="60B0F206" w:rsidRDefault="003C091D" w:rsidP="60B0F206">
            <w:pPr>
              <w:pStyle w:val="Contenutotabel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63901">
              <w:rPr>
                <w:sz w:val="20"/>
                <w:szCs w:val="20"/>
              </w:rPr>
              <w:t>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C80" w14:textId="311B91CE" w:rsidR="003C091D" w:rsidRDefault="003C091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</w:t>
            </w:r>
            <w:r w:rsidR="007158C2">
              <w:rPr>
                <w:sz w:val="20"/>
              </w:rPr>
              <w:t>fiche ai punti 2</w:t>
            </w:r>
            <w:r w:rsidR="00B81D56">
              <w:rPr>
                <w:sz w:val="20"/>
              </w:rPr>
              <w:t>,</w:t>
            </w:r>
            <w:r w:rsidR="007158C2">
              <w:rPr>
                <w:sz w:val="20"/>
              </w:rPr>
              <w:t xml:space="preserve"> 3</w:t>
            </w:r>
            <w:r w:rsidR="00B81D56">
              <w:rPr>
                <w:sz w:val="20"/>
              </w:rPr>
              <w:t>, 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D173" w14:textId="7E7AA2FE" w:rsidR="003C091D" w:rsidRDefault="007158C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</w:tr>
    </w:tbl>
    <w:p w14:paraId="71AC8DA6" w14:textId="0564688A" w:rsidR="29BE4651" w:rsidRDefault="29BE4651"/>
    <w:p w14:paraId="10638CB5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619AD21" w14:textId="77777777" w:rsidR="00B51734" w:rsidRDefault="00B51734" w:rsidP="00B51734">
      <w:pPr>
        <w:pStyle w:val="Intestazioneindice"/>
      </w:pPr>
    </w:p>
    <w:p w14:paraId="3213BFBA" w14:textId="77777777" w:rsidR="00B51734" w:rsidRDefault="00B51734" w:rsidP="00B51734">
      <w:pPr>
        <w:pStyle w:val="Intestazioneindice"/>
      </w:pPr>
    </w:p>
    <w:p w14:paraId="3AAF1C43" w14:textId="77777777" w:rsidR="00B51734" w:rsidRDefault="00B51734" w:rsidP="00B51734">
      <w:pPr>
        <w:pStyle w:val="Intestazioneindice"/>
        <w:sectPr w:rsidR="00B51734" w:rsidSect="001765A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ADBFA13" w14:textId="77777777" w:rsidR="008B36D5" w:rsidRDefault="008B36D5" w:rsidP="00B51734">
      <w:pPr>
        <w:pStyle w:val="Intestazioneindice"/>
      </w:pPr>
      <w:r>
        <w:lastRenderedPageBreak/>
        <w:t>Indice</w:t>
      </w:r>
    </w:p>
    <w:p w14:paraId="14158C89" w14:textId="77777777" w:rsidR="003E00FB" w:rsidRDefault="003E00FB">
      <w:pPr>
        <w:pStyle w:val="Sommario5"/>
      </w:pPr>
    </w:p>
    <w:p w14:paraId="19BD3153" w14:textId="06D81C8F" w:rsidR="00B51734" w:rsidRPr="001B6CE4" w:rsidRDefault="00B5173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noProof/>
        </w:rPr>
        <w:tab/>
      </w:r>
    </w:p>
    <w:p w14:paraId="0A19F08F" w14:textId="48B15C6B" w:rsidR="00B51734" w:rsidRPr="001B6CE4" w:rsidRDefault="00B51734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noProof/>
        </w:rPr>
        <w:t>1.1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Scopo Sistema</w:t>
      </w:r>
      <w:r>
        <w:rPr>
          <w:noProof/>
        </w:rPr>
        <w:tab/>
      </w:r>
    </w:p>
    <w:p w14:paraId="202E424B" w14:textId="5DA74C70" w:rsidR="00B51734" w:rsidRDefault="00B5173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2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5A7831">
        <w:rPr>
          <w:noProof/>
        </w:rPr>
        <w:t>Ambito del</w:t>
      </w:r>
      <w:r w:rsidR="00D14DF1">
        <w:rPr>
          <w:noProof/>
        </w:rPr>
        <w:t xml:space="preserve"> Sistema</w:t>
      </w:r>
      <w:r>
        <w:rPr>
          <w:noProof/>
        </w:rPr>
        <w:tab/>
      </w:r>
    </w:p>
    <w:p w14:paraId="4BCCA630" w14:textId="75D2B47E" w:rsidR="00D14DF1" w:rsidRDefault="00D14DF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>1.</w:t>
      </w:r>
      <w:r w:rsidR="00B044D4">
        <w:rPr>
          <w:noProof/>
        </w:rPr>
        <w:t>3</w:t>
      </w:r>
      <w:r>
        <w:rPr>
          <w:noProof/>
        </w:rPr>
        <w:tab/>
        <w:t>Obiettivi e criteri di successo del progett</w:t>
      </w:r>
      <w:r w:rsidR="006A763B">
        <w:rPr>
          <w:noProof/>
        </w:rPr>
        <w:t>o</w:t>
      </w:r>
      <w:r w:rsidR="006A763B">
        <w:rPr>
          <w:noProof/>
        </w:rPr>
        <w:tab/>
      </w:r>
    </w:p>
    <w:p w14:paraId="404E83B0" w14:textId="7F29752A" w:rsidR="00B60C7E" w:rsidRDefault="00B60C7E" w:rsidP="00B044D4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.1 </w:t>
      </w:r>
      <w:r w:rsidR="005A7831">
        <w:rPr>
          <w:noProof/>
        </w:rPr>
        <w:t>Criteri di performance</w:t>
      </w:r>
      <w:r>
        <w:rPr>
          <w:noProof/>
        </w:rPr>
        <w:tab/>
      </w:r>
    </w:p>
    <w:p w14:paraId="61914681" w14:textId="6CAA4261" w:rsidR="005A7831" w:rsidRDefault="00B60C7E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>.</w:t>
      </w:r>
      <w:r w:rsidR="005A7831">
        <w:rPr>
          <w:noProof/>
        </w:rPr>
        <w:t>2 Criteri di</w:t>
      </w:r>
      <w:r>
        <w:rPr>
          <w:noProof/>
        </w:rPr>
        <w:t xml:space="preserve"> Affidabilità</w:t>
      </w:r>
      <w:r>
        <w:rPr>
          <w:noProof/>
        </w:rPr>
        <w:tab/>
      </w:r>
    </w:p>
    <w:p w14:paraId="406D687E" w14:textId="73825598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</w:t>
      </w:r>
      <w:r w:rsidR="00B044D4">
        <w:rPr>
          <w:noProof/>
        </w:rPr>
        <w:t>3</w:t>
      </w:r>
      <w:r>
        <w:rPr>
          <w:noProof/>
        </w:rPr>
        <w:t xml:space="preserve">.3 </w:t>
      </w:r>
      <w:r w:rsidR="005A7831">
        <w:rPr>
          <w:noProof/>
        </w:rPr>
        <w:t>Criteri di costi</w:t>
      </w:r>
      <w:r>
        <w:rPr>
          <w:noProof/>
        </w:rPr>
        <w:tab/>
      </w:r>
    </w:p>
    <w:p w14:paraId="4BB8BAFB" w14:textId="36C274D1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1.3.4 Criteri di manutenzione</w:t>
      </w:r>
      <w:r>
        <w:rPr>
          <w:noProof/>
        </w:rPr>
        <w:tab/>
      </w:r>
    </w:p>
    <w:p w14:paraId="3CE97BAB" w14:textId="267B5022" w:rsidR="00D14DF1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B044D4">
        <w:rPr>
          <w:rFonts w:ascii="Cambria" w:eastAsia="MS Mincho" w:hAnsi="Cambria" w:cs="Times New Roman"/>
          <w:noProof/>
          <w:kern w:val="0"/>
          <w:lang w:eastAsia="ja-JP"/>
        </w:rPr>
        <w:t>4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</w:t>
      </w:r>
      <w:r w:rsidR="005A7831">
        <w:rPr>
          <w:rFonts w:ascii="Cambria" w:eastAsia="MS Mincho" w:hAnsi="Cambria" w:cs="Times New Roman"/>
          <w:noProof/>
          <w:kern w:val="0"/>
          <w:lang w:eastAsia="ja-JP"/>
        </w:rPr>
        <w:t>sign trade-offs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91F20B7" w14:textId="4EAD44A9" w:rsidR="005A7831" w:rsidRDefault="005A7831" w:rsidP="005A7831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1.4.1 </w:t>
      </w:r>
      <w:r w:rsidR="003B4C43">
        <w:rPr>
          <w:noProof/>
        </w:rPr>
        <w:t>Tempo di rilascio VS Funzionalità</w:t>
      </w:r>
      <w:r>
        <w:rPr>
          <w:noProof/>
        </w:rPr>
        <w:tab/>
      </w:r>
    </w:p>
    <w:p w14:paraId="7E9C3160" w14:textId="7B2A81A2" w:rsidR="005A7831" w:rsidRDefault="005A7831" w:rsidP="003B4C43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 xml:space="preserve">1.3.1 </w:t>
      </w:r>
      <w:r w:rsidR="003B4C43">
        <w:rPr>
          <w:noProof/>
        </w:rPr>
        <w:t>Prestazioni VS Affidabilità</w:t>
      </w:r>
      <w:r>
        <w:rPr>
          <w:noProof/>
        </w:rPr>
        <w:tab/>
      </w:r>
    </w:p>
    <w:p w14:paraId="17E31022" w14:textId="74F5238F" w:rsidR="003B4C43" w:rsidRPr="003B4C43" w:rsidRDefault="003B4C43" w:rsidP="003B4C43">
      <w:pPr>
        <w:pStyle w:val="Sommario2"/>
        <w:tabs>
          <w:tab w:val="left" w:pos="883"/>
        </w:tabs>
        <w:rPr>
          <w:noProof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1.5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Definizioni, acronimi e abbreviazioni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5E8111FE" w14:textId="7D2CF273" w:rsidR="006A763B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6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Riferimenti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.</w:t>
      </w:r>
    </w:p>
    <w:p w14:paraId="0CE8AE3E" w14:textId="754BB24B" w:rsidR="006A763B" w:rsidRPr="001B6CE4" w:rsidRDefault="006A763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1.</w:t>
      </w:r>
      <w:r w:rsidR="003B4C43">
        <w:rPr>
          <w:rFonts w:ascii="Cambria" w:eastAsia="MS Mincho" w:hAnsi="Cambria" w:cs="Times New Roman"/>
          <w:noProof/>
          <w:kern w:val="0"/>
          <w:lang w:eastAsia="ja-JP"/>
        </w:rPr>
        <w:t>7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  <w:t>Panoramica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6B3016A6" w14:textId="6B39401F" w:rsidR="006A763B" w:rsidRPr="009F55FE" w:rsidRDefault="00B51734" w:rsidP="00D14DF1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 w:rsidR="0056335C">
        <w:fldChar w:fldCharType="begin"/>
      </w:r>
      <w:r w:rsidR="0056335C">
        <w:instrText xml:space="preserve"> TOC \o "1-3" </w:instrText>
      </w:r>
      <w:r w:rsidR="0056335C">
        <w:fldChar w:fldCharType="separate"/>
      </w:r>
      <w:r w:rsidR="006864A4" w:rsidRPr="009F55FE">
        <w:rPr>
          <w:noProof/>
        </w:rPr>
        <w:t>2</w:t>
      </w:r>
      <w:r w:rsidR="0056335C" w:rsidRPr="009F55FE">
        <w:rPr>
          <w:noProof/>
        </w:rPr>
        <w:t>.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rFonts w:ascii="Cambria" w:eastAsia="MS Mincho" w:hAnsi="Cambria" w:cs="Times New Roman"/>
          <w:noProof/>
          <w:kern w:val="0"/>
          <w:lang w:eastAsia="ja-JP"/>
        </w:rPr>
        <w:t>Architettura di sistemi simili</w:t>
      </w:r>
      <w:r w:rsidR="0056335C" w:rsidRPr="009F55FE">
        <w:rPr>
          <w:noProof/>
        </w:rPr>
        <w:tab/>
      </w:r>
      <w:r w:rsidR="006A763B" w:rsidRPr="009F55FE">
        <w:rPr>
          <w:noProof/>
        </w:rPr>
        <w:tab/>
      </w:r>
    </w:p>
    <w:p w14:paraId="38ADC016" w14:textId="0E7BDAF5" w:rsidR="006864A4" w:rsidRPr="009F55FE" w:rsidRDefault="006864A4" w:rsidP="006864A4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="006A763B" w:rsidRPr="009F55FE">
        <w:rPr>
          <w:noProof/>
        </w:rPr>
        <w:t>3</w:t>
      </w:r>
      <w:r w:rsidRPr="009F55FE">
        <w:rPr>
          <w:noProof/>
        </w:rPr>
        <w:t>.</w:t>
      </w:r>
      <w:r w:rsidR="0050161E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C3103F">
        <w:rPr>
          <w:noProof/>
        </w:rPr>
        <w:t>Architettura sistema proposto</w:t>
      </w:r>
      <w:r w:rsidRPr="009F55FE">
        <w:rPr>
          <w:noProof/>
        </w:rPr>
        <w:tab/>
      </w:r>
    </w:p>
    <w:p w14:paraId="7CAED57E" w14:textId="631CC184" w:rsidR="006864A4" w:rsidRPr="009F55FE" w:rsidRDefault="006A763B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.1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noProof/>
        </w:rPr>
        <w:t>Panoramica</w:t>
      </w:r>
      <w:r w:rsidR="006864A4" w:rsidRPr="009F55FE">
        <w:rPr>
          <w:noProof/>
        </w:rPr>
        <w:tab/>
      </w:r>
    </w:p>
    <w:p w14:paraId="5A414A3E" w14:textId="1A1371A2" w:rsidR="006864A4" w:rsidRPr="009F55FE" w:rsidRDefault="009F55FE" w:rsidP="006864A4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.2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B60C7E">
        <w:rPr>
          <w:noProof/>
        </w:rPr>
        <w:t>Decomposizione Sottosistemi</w:t>
      </w:r>
      <w:r w:rsidR="006864A4" w:rsidRPr="009F55FE">
        <w:rPr>
          <w:noProof/>
        </w:rPr>
        <w:tab/>
      </w:r>
    </w:p>
    <w:p w14:paraId="0CC12E59" w14:textId="37343CFF" w:rsidR="006A763B" w:rsidRDefault="009F55FE" w:rsidP="009F55FE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noProof/>
        </w:rPr>
        <w:t>3</w:t>
      </w:r>
      <w:r w:rsidR="006864A4" w:rsidRPr="009F55FE">
        <w:rPr>
          <w:noProof/>
        </w:rPr>
        <w:t>.3</w:t>
      </w:r>
      <w:r w:rsidR="006864A4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>mappatura Hardware/Software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3507A09D" w14:textId="4905B73C" w:rsidR="00267E95" w:rsidRPr="009F55FE" w:rsidRDefault="00267E95" w:rsidP="009F55F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3.3.1 Deploy</w:t>
      </w:r>
      <w:r w:rsidR="00C3103F">
        <w:rPr>
          <w:noProof/>
        </w:rPr>
        <w:t>ment Diagram</w:t>
      </w:r>
      <w:r>
        <w:rPr>
          <w:noProof/>
        </w:rPr>
        <w:tab/>
      </w:r>
    </w:p>
    <w:p w14:paraId="72877E37" w14:textId="5E591775" w:rsidR="00667A53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</w:t>
      </w:r>
      <w:r w:rsidR="006A763B" w:rsidRPr="009F55FE">
        <w:rPr>
          <w:noProof/>
        </w:rPr>
        <w:t>.4</w:t>
      </w:r>
      <w:r w:rsidR="006A763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 w:rsidR="00B60C7E">
        <w:rPr>
          <w:noProof/>
        </w:rPr>
        <w:t>gest</w:t>
      </w:r>
      <w:r w:rsidRPr="009F55FE">
        <w:rPr>
          <w:noProof/>
        </w:rPr>
        <w:t>ione dei dati</w:t>
      </w:r>
      <w:r w:rsidR="00B60C7E">
        <w:rPr>
          <w:noProof/>
        </w:rPr>
        <w:t xml:space="preserve"> persistenti</w:t>
      </w:r>
      <w:r w:rsidR="006A763B" w:rsidRPr="009F55FE">
        <w:rPr>
          <w:noProof/>
        </w:rPr>
        <w:tab/>
      </w:r>
    </w:p>
    <w:p w14:paraId="5D436FC4" w14:textId="6924F4F9" w:rsidR="00712EBF" w:rsidRPr="009F55FE" w:rsidRDefault="00712EBF" w:rsidP="00712EBF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.1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concettuale</w:t>
      </w:r>
      <w:r w:rsidRPr="009F55FE">
        <w:rPr>
          <w:noProof/>
        </w:rPr>
        <w:tab/>
      </w:r>
    </w:p>
    <w:p w14:paraId="1FE716AD" w14:textId="1F6F2D3D" w:rsidR="008F3409" w:rsidRDefault="008F3409" w:rsidP="008F3409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</w:r>
      <w:r w:rsidRPr="009F55FE">
        <w:rPr>
          <w:noProof/>
        </w:rPr>
        <w:t>3.4</w:t>
      </w:r>
      <w:r>
        <w:rPr>
          <w:noProof/>
        </w:rPr>
        <w:t>.2</w:t>
      </w:r>
      <w:r>
        <w:rPr>
          <w:rFonts w:ascii="Cambria" w:eastAsia="MS Mincho" w:hAnsi="Cambria" w:cs="Times New Roman"/>
          <w:noProof/>
          <w:kern w:val="0"/>
          <w:lang w:eastAsia="ja-JP"/>
        </w:rPr>
        <w:t xml:space="preserve"> </w:t>
      </w:r>
      <w:r w:rsidR="00A01EA4">
        <w:rPr>
          <w:noProof/>
        </w:rPr>
        <w:t>Schema logico</w:t>
      </w:r>
      <w:r w:rsidRPr="009F55FE">
        <w:rPr>
          <w:noProof/>
        </w:rPr>
        <w:tab/>
      </w:r>
    </w:p>
    <w:p w14:paraId="3BED2580" w14:textId="2C56FAFA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5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Controllo degli accessi e sicurezza</w:t>
      </w:r>
      <w:r w:rsidRPr="009F55FE">
        <w:rPr>
          <w:noProof/>
        </w:rPr>
        <w:tab/>
      </w:r>
    </w:p>
    <w:p w14:paraId="13C47346" w14:textId="2EC943B1" w:rsidR="009F55FE" w:rsidRP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6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 xml:space="preserve">Controllo </w:t>
      </w:r>
      <w:r w:rsidR="00B60C7E">
        <w:rPr>
          <w:noProof/>
        </w:rPr>
        <w:t xml:space="preserve">flusso </w:t>
      </w:r>
      <w:r>
        <w:rPr>
          <w:noProof/>
        </w:rPr>
        <w:t>globale del software</w:t>
      </w:r>
      <w:r w:rsidRPr="009F55FE">
        <w:rPr>
          <w:noProof/>
        </w:rPr>
        <w:tab/>
      </w:r>
    </w:p>
    <w:p w14:paraId="3F4E8C0A" w14:textId="1B87E684" w:rsidR="009F55FE" w:rsidRDefault="009F55FE" w:rsidP="009F55FE">
      <w:pPr>
        <w:pStyle w:val="Sommario2"/>
        <w:tabs>
          <w:tab w:val="left" w:pos="883"/>
        </w:tabs>
        <w:rPr>
          <w:noProof/>
        </w:rPr>
      </w:pPr>
      <w:r w:rsidRPr="009F55FE">
        <w:rPr>
          <w:noProof/>
        </w:rPr>
        <w:t>3.</w:t>
      </w:r>
      <w:r w:rsidR="001D1EF0">
        <w:rPr>
          <w:noProof/>
        </w:rPr>
        <w:t>7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ab/>
        <w:t>Condizioni Limite</w:t>
      </w:r>
      <w:r w:rsidRPr="009F55FE">
        <w:rPr>
          <w:noProof/>
        </w:rPr>
        <w:tab/>
      </w:r>
    </w:p>
    <w:p w14:paraId="391DCCAE" w14:textId="3E4D1FBB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.1 </w:t>
      </w:r>
      <w:r w:rsidR="00412A0E">
        <w:rPr>
          <w:noProof/>
        </w:rPr>
        <w:t>Server</w:t>
      </w:r>
      <w:r>
        <w:rPr>
          <w:noProof/>
        </w:rPr>
        <w:tab/>
      </w:r>
    </w:p>
    <w:p w14:paraId="61D49712" w14:textId="1E471F3F" w:rsidR="00B60C7E" w:rsidRDefault="00B60C7E" w:rsidP="00B60C7E">
      <w:pPr>
        <w:pStyle w:val="Sommario2"/>
        <w:tabs>
          <w:tab w:val="left" w:pos="883"/>
        </w:tabs>
        <w:rPr>
          <w:noProof/>
        </w:rPr>
      </w:pPr>
      <w:r>
        <w:rPr>
          <w:noProof/>
        </w:rPr>
        <w:tab/>
        <w:t>3.</w:t>
      </w:r>
      <w:r w:rsidR="001D1EF0">
        <w:rPr>
          <w:noProof/>
        </w:rPr>
        <w:t>7</w:t>
      </w:r>
      <w:r>
        <w:rPr>
          <w:noProof/>
        </w:rPr>
        <w:t xml:space="preserve">.2 </w:t>
      </w:r>
      <w:r w:rsidR="00412A0E">
        <w:rPr>
          <w:noProof/>
        </w:rPr>
        <w:t>Client</w:t>
      </w:r>
      <w:r>
        <w:rPr>
          <w:noProof/>
        </w:rPr>
        <w:tab/>
      </w:r>
    </w:p>
    <w:p w14:paraId="5D4CE5FF" w14:textId="38E95160" w:rsidR="0050161E" w:rsidRDefault="0050161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4.   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>Servizi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 xml:space="preserve"> dei</w:t>
      </w:r>
      <w:r w:rsidR="009F55FE">
        <w:rPr>
          <w:rFonts w:ascii="Cambria" w:eastAsia="MS Mincho" w:hAnsi="Cambria" w:cs="Times New Roman"/>
          <w:noProof/>
          <w:kern w:val="0"/>
          <w:lang w:eastAsia="ja-JP"/>
        </w:rPr>
        <w:t xml:space="preserve"> Sottosistem</w:t>
      </w:r>
      <w:r w:rsidR="00B60C7E">
        <w:rPr>
          <w:rFonts w:ascii="Cambria" w:eastAsia="MS Mincho" w:hAnsi="Cambria" w:cs="Times New Roman"/>
          <w:noProof/>
          <w:kern w:val="0"/>
          <w:lang w:eastAsia="ja-JP"/>
        </w:rPr>
        <w:t>i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103BCD13" w14:textId="77777777" w:rsidR="009F55FE" w:rsidRPr="00577E02" w:rsidRDefault="009F55FE" w:rsidP="0050161E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kern w:val="0"/>
          <w:u w:val="single"/>
          <w:lang w:eastAsia="ja-JP"/>
        </w:rPr>
      </w:pPr>
    </w:p>
    <w:p w14:paraId="36E866EC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264E5C10" w14:textId="77777777" w:rsidR="006A763B" w:rsidRPr="009F55FE" w:rsidRDefault="006A763B" w:rsidP="006A763B">
      <w:pPr>
        <w:pStyle w:val="Sommario2"/>
        <w:tabs>
          <w:tab w:val="left" w:pos="883"/>
        </w:tabs>
        <w:ind w:left="883"/>
        <w:rPr>
          <w:noProof/>
        </w:rPr>
      </w:pPr>
    </w:p>
    <w:p w14:paraId="47A1E860" w14:textId="77777777" w:rsidR="006864A4" w:rsidRPr="009F55FE" w:rsidRDefault="006864A4" w:rsidP="006864A4">
      <w:pPr>
        <w:pStyle w:val="Sommario2"/>
        <w:tabs>
          <w:tab w:val="left" w:pos="883"/>
        </w:tabs>
        <w:ind w:left="0"/>
        <w:rPr>
          <w:noProof/>
        </w:rPr>
      </w:pPr>
    </w:p>
    <w:p w14:paraId="295C81A5" w14:textId="7D01272D" w:rsidR="006864A4" w:rsidRPr="009F55FE" w:rsidRDefault="006864A4" w:rsidP="00667A53">
      <w:pPr>
        <w:pStyle w:val="Sommario2"/>
        <w:tabs>
          <w:tab w:val="left" w:pos="883"/>
        </w:tabs>
        <w:ind w:left="0"/>
        <w:rPr>
          <w:noProof/>
        </w:rPr>
      </w:pPr>
    </w:p>
    <w:p w14:paraId="5CE65774" w14:textId="77777777" w:rsidR="006864A4" w:rsidRDefault="006864A4" w:rsidP="006864A4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0BB5E60B" w14:textId="77777777" w:rsidR="006864A4" w:rsidRPr="006864A4" w:rsidRDefault="006864A4" w:rsidP="006864A4">
      <w:pPr>
        <w:pStyle w:val="Sommario3"/>
        <w:tabs>
          <w:tab w:val="left" w:pos="1346"/>
        </w:tabs>
        <w:rPr>
          <w:noProof/>
        </w:rPr>
      </w:pPr>
    </w:p>
    <w:p w14:paraId="5C46F2DC" w14:textId="77777777" w:rsidR="0056335C" w:rsidRDefault="0056335C" w:rsidP="006864A4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28DFCAF9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2C7A7F43" w14:textId="77777777" w:rsidR="0056335C" w:rsidRDefault="0056335C" w:rsidP="0056335C">
      <w:pPr>
        <w:pStyle w:val="Sommario3"/>
        <w:tabs>
          <w:tab w:val="left" w:pos="1346"/>
        </w:tabs>
        <w:rPr>
          <w:noProof/>
        </w:rPr>
      </w:pPr>
    </w:p>
    <w:p w14:paraId="7270E7C8" w14:textId="77777777" w:rsidR="0056335C" w:rsidRDefault="0056335C" w:rsidP="0056335C">
      <w:pPr>
        <w:pStyle w:val="Sommario2"/>
        <w:tabs>
          <w:tab w:val="left" w:pos="883"/>
        </w:tabs>
        <w:rPr>
          <w:noProof/>
        </w:rPr>
      </w:pPr>
    </w:p>
    <w:p w14:paraId="7078D791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66F2D5E0" w14:textId="77777777" w:rsidR="0056335C" w:rsidRPr="001B6CE4" w:rsidRDefault="0056335C" w:rsidP="0056335C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0D03EA7D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6A477767" w14:textId="77777777" w:rsidR="0056335C" w:rsidRDefault="0056335C" w:rsidP="0056335C">
      <w:pPr>
        <w:pStyle w:val="Sommario3"/>
        <w:tabs>
          <w:tab w:val="left" w:pos="1346"/>
        </w:tabs>
        <w:ind w:left="0"/>
        <w:rPr>
          <w:noProof/>
        </w:rPr>
      </w:pPr>
    </w:p>
    <w:p w14:paraId="52BC9AE2" w14:textId="77777777" w:rsidR="0056335C" w:rsidRPr="001B6CE4" w:rsidRDefault="0056335C" w:rsidP="0056335C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288EC298" w14:textId="77777777" w:rsidR="00B51734" w:rsidRDefault="00B51734">
      <w:pPr>
        <w:pStyle w:val="Sommario5"/>
      </w:pPr>
    </w:p>
    <w:p w14:paraId="3070E805" w14:textId="77777777" w:rsidR="001765AE" w:rsidRDefault="001765AE">
      <w:pPr>
        <w:pStyle w:val="Titolo"/>
        <w:numPr>
          <w:ilvl w:val="0"/>
          <w:numId w:val="3"/>
        </w:numPr>
        <w:ind w:left="426"/>
        <w:jc w:val="left"/>
      </w:pPr>
      <w:bookmarkStart w:id="0" w:name="_Toc307053836"/>
      <w:r>
        <w:t>INTRODUZIONE</w:t>
      </w:r>
      <w:bookmarkEnd w:id="0"/>
    </w:p>
    <w:p w14:paraId="7681CBD9" w14:textId="77777777" w:rsidR="003E00FB" w:rsidRDefault="003E00FB" w:rsidP="003E00FB"/>
    <w:p w14:paraId="69693AF9" w14:textId="77777777" w:rsidR="003E00FB" w:rsidRPr="003E00FB" w:rsidRDefault="003E00FB" w:rsidP="003E00FB"/>
    <w:p w14:paraId="74F2CD80" w14:textId="4B20230F" w:rsidR="29F30EB6" w:rsidRDefault="29F30EB6" w:rsidP="3B4520D4">
      <w:pPr>
        <w:pStyle w:val="Titolo2"/>
      </w:pPr>
      <w:bookmarkStart w:id="1" w:name="_Toc307053840"/>
      <w:r w:rsidRPr="3B4520D4">
        <w:rPr>
          <w:noProof/>
        </w:rPr>
        <w:t>Scopo Sistema</w:t>
      </w:r>
      <w:bookmarkEnd w:id="1"/>
    </w:p>
    <w:p w14:paraId="5C7890CE" w14:textId="7B3C5EF7" w:rsidR="00B16642" w:rsidRPr="00EA41DA" w:rsidRDefault="00B16642" w:rsidP="00B16642">
      <w:pPr>
        <w:pStyle w:val="Default"/>
        <w:ind w:left="360"/>
        <w:rPr>
          <w:rFonts w:ascii="Times New Roman" w:hAnsi="Times New Roman" w:cs="Times New Roman"/>
        </w:rPr>
      </w:pPr>
      <w:r w:rsidRPr="00EA41DA">
        <w:rPr>
          <w:rFonts w:ascii="Times New Roman" w:hAnsi="Times New Roman" w:cs="Times New Roman"/>
          <w:color w:val="0E0D29"/>
        </w:rPr>
        <w:t xml:space="preserve">The </w:t>
      </w:r>
      <w:proofErr w:type="spellStart"/>
      <w:r w:rsidRPr="00EA41DA">
        <w:rPr>
          <w:rFonts w:ascii="Times New Roman" w:hAnsi="Times New Roman" w:cs="Times New Roman"/>
          <w:color w:val="0E0D29"/>
        </w:rPr>
        <w:t>Spectacles</w:t>
      </w:r>
      <w:proofErr w:type="spellEnd"/>
      <w:r w:rsidRPr="00EA41DA">
        <w:rPr>
          <w:rFonts w:ascii="Times New Roman" w:hAnsi="Times New Roman" w:cs="Times New Roman"/>
          <w:color w:val="0E0D29"/>
        </w:rPr>
        <w:t xml:space="preserve"> è un e-commerce finalizzato alla vendita di occhiali da sole e da vista. L’obiettivo è quello di soddisfare i gusti più vari, permettendo di adattare qualsiasi montatura in base ad ogni esigenza. </w:t>
      </w:r>
    </w:p>
    <w:p w14:paraId="7CDA443B" w14:textId="77777777" w:rsidR="00B16642" w:rsidRPr="00B16642" w:rsidRDefault="00B16642" w:rsidP="00B16642">
      <w:pPr>
        <w:ind w:left="360"/>
      </w:pPr>
    </w:p>
    <w:p w14:paraId="24A48589" w14:textId="19EED554" w:rsidR="00EA41DA" w:rsidRDefault="773D35E1" w:rsidP="00EA41DA">
      <w:pPr>
        <w:pStyle w:val="Titolo2"/>
        <w:rPr>
          <w:noProof/>
        </w:rPr>
      </w:pPr>
      <w:r w:rsidRPr="3B4520D4">
        <w:rPr>
          <w:noProof/>
        </w:rPr>
        <w:t>Ambito del Sistema</w:t>
      </w:r>
    </w:p>
    <w:p w14:paraId="7A7ABB06" w14:textId="6643C1FF" w:rsidR="00EA41DA" w:rsidRDefault="00EA41DA" w:rsidP="00EA41DA">
      <w:pPr>
        <w:ind w:left="792"/>
      </w:pPr>
      <w:r>
        <w:t xml:space="preserve">Il sistema nasce per entrare a far parte del mondo degli </w:t>
      </w:r>
      <w:r w:rsidR="008C1F86">
        <w:t>e</w:t>
      </w:r>
      <w:r>
        <w:t>-commerce in ambito wearable.</w:t>
      </w:r>
    </w:p>
    <w:p w14:paraId="6A6FE21B" w14:textId="406C8525" w:rsidR="00EA41DA" w:rsidRDefault="00EA41DA" w:rsidP="00EA41DA">
      <w:pPr>
        <w:ind w:left="792"/>
      </w:pPr>
      <w:r>
        <w:t>Il sistema deve supportare:</w:t>
      </w:r>
    </w:p>
    <w:p w14:paraId="1E3CA7BF" w14:textId="5C5A869E" w:rsidR="00EA41DA" w:rsidRDefault="00EA41DA">
      <w:pPr>
        <w:numPr>
          <w:ilvl w:val="0"/>
          <w:numId w:val="5"/>
        </w:numPr>
      </w:pPr>
      <w:r>
        <w:t>Acquisto prodotto</w:t>
      </w:r>
    </w:p>
    <w:p w14:paraId="17EB50F7" w14:textId="210F5F89" w:rsidR="00EA41DA" w:rsidRDefault="00EA41DA">
      <w:pPr>
        <w:numPr>
          <w:ilvl w:val="0"/>
          <w:numId w:val="5"/>
        </w:numPr>
      </w:pPr>
      <w:r>
        <w:t>Lasciare una recensione</w:t>
      </w:r>
    </w:p>
    <w:p w14:paraId="55D7E34D" w14:textId="2D8911C9" w:rsidR="00EA41DA" w:rsidRDefault="00EA41DA">
      <w:pPr>
        <w:numPr>
          <w:ilvl w:val="0"/>
          <w:numId w:val="5"/>
        </w:numPr>
      </w:pPr>
      <w:r>
        <w:t>Aggiunta al carrello dei prodotti</w:t>
      </w:r>
    </w:p>
    <w:p w14:paraId="7E7C1106" w14:textId="3CD3427A" w:rsidR="00EA41DA" w:rsidRDefault="00EA41DA">
      <w:pPr>
        <w:numPr>
          <w:ilvl w:val="0"/>
          <w:numId w:val="5"/>
        </w:numPr>
      </w:pPr>
      <w:r>
        <w:t>Visualizzare tipologia e categorie prodotti</w:t>
      </w:r>
    </w:p>
    <w:p w14:paraId="082F0694" w14:textId="72664139" w:rsidR="00EA41DA" w:rsidRDefault="00EA41DA">
      <w:pPr>
        <w:numPr>
          <w:ilvl w:val="0"/>
          <w:numId w:val="5"/>
        </w:numPr>
      </w:pPr>
      <w:r>
        <w:t>Pagare attraverso carta o alla consegna</w:t>
      </w:r>
    </w:p>
    <w:p w14:paraId="57E12570" w14:textId="0F59FAEB" w:rsidR="00EA41DA" w:rsidRPr="00EA41DA" w:rsidRDefault="773D35E1">
      <w:pPr>
        <w:numPr>
          <w:ilvl w:val="0"/>
          <w:numId w:val="5"/>
        </w:numPr>
      </w:pPr>
      <w:r>
        <w:t>Visualizzare ordini</w:t>
      </w:r>
    </w:p>
    <w:p w14:paraId="5E9E8D2A" w14:textId="2C081F18" w:rsidR="3B4520D4" w:rsidRDefault="3B4520D4" w:rsidP="3B4520D4">
      <w:pPr>
        <w:ind w:left="709"/>
      </w:pPr>
    </w:p>
    <w:p w14:paraId="5CBAEDE0" w14:textId="7B344A26" w:rsidR="00EA41DA" w:rsidRDefault="773D35E1" w:rsidP="00EA41DA">
      <w:pPr>
        <w:pStyle w:val="Titolo2"/>
      </w:pPr>
      <w:r>
        <w:t xml:space="preserve"> Obiettivi e criteri di successo del Progetto</w:t>
      </w:r>
      <w:r w:rsidR="570EEF97">
        <w:t xml:space="preserve"> (Design Goals)</w:t>
      </w:r>
    </w:p>
    <w:p w14:paraId="103416C1" w14:textId="0EF65806" w:rsidR="5987EA44" w:rsidRDefault="5987EA44" w:rsidP="5987EA44"/>
    <w:p w14:paraId="255D8C95" w14:textId="3A9842F8" w:rsidR="5987EA44" w:rsidRDefault="1B1005B0" w:rsidP="00A33486">
      <w:pPr>
        <w:ind w:firstLine="709"/>
        <w:rPr>
          <w:b/>
          <w:b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1.3.1 Criteri di performan</w:t>
      </w:r>
      <w:r w:rsidR="07C46C33" w:rsidRPr="29F8B4A3">
        <w:rPr>
          <w:b/>
          <w:bCs/>
          <w:i/>
          <w:iCs/>
          <w:sz w:val="28"/>
          <w:szCs w:val="28"/>
        </w:rPr>
        <w:t>ce</w:t>
      </w:r>
    </w:p>
    <w:p w14:paraId="2F0ED743" w14:textId="4A6CFC32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Tempo di risposta: </w:t>
      </w:r>
      <w:r w:rsidRPr="29F8B4A3">
        <w:t>Il sito web deve fornire un tempo di risposta basso da poter permettere una fluida navigazione a tutti gli utenti.</w:t>
      </w:r>
    </w:p>
    <w:p w14:paraId="35452826" w14:textId="4A54B47B" w:rsidR="5987EA44" w:rsidRDefault="41684D7D">
      <w:pPr>
        <w:pStyle w:val="Paragrafoelenco"/>
        <w:numPr>
          <w:ilvl w:val="0"/>
          <w:numId w:val="2"/>
        </w:numPr>
      </w:pPr>
      <w:r w:rsidRPr="29F8B4A3">
        <w:rPr>
          <w:i/>
          <w:iCs/>
        </w:rPr>
        <w:t xml:space="preserve">Memoria: </w:t>
      </w:r>
      <w:r w:rsidRPr="29F8B4A3">
        <w:t>La memoria fornita dal DB dovrà essere scalabile per accomodare influssi di nuovi utenti e creazione di un numero qualsiasi di nuove entry.</w:t>
      </w:r>
    </w:p>
    <w:p w14:paraId="2250B90F" w14:textId="03519F09" w:rsidR="5987EA44" w:rsidRDefault="41684D7D" w:rsidP="29F8B4A3">
      <w:pPr>
        <w:ind w:left="709"/>
        <w:rPr>
          <w:b/>
          <w:bCs/>
          <w:i/>
          <w:iCs/>
          <w:sz w:val="28"/>
          <w:szCs w:val="28"/>
        </w:rPr>
      </w:pPr>
      <w:r w:rsidRPr="29F8B4A3">
        <w:rPr>
          <w:b/>
          <w:bCs/>
          <w:i/>
          <w:iCs/>
          <w:sz w:val="28"/>
          <w:szCs w:val="28"/>
        </w:rPr>
        <w:t>1.3.2 Criteri di affidabilità</w:t>
      </w:r>
    </w:p>
    <w:p w14:paraId="04A0CCC6" w14:textId="4ED80430" w:rsidR="085D73AC" w:rsidRDefault="085D73AC" w:rsidP="29F8B4A3">
      <w:pPr>
        <w:pStyle w:val="Paragrafoelenco"/>
        <w:numPr>
          <w:ilvl w:val="0"/>
          <w:numId w:val="1"/>
        </w:numPr>
      </w:pPr>
      <w:r w:rsidRPr="29F8B4A3">
        <w:rPr>
          <w:i/>
          <w:iCs/>
        </w:rPr>
        <w:t>Disponibilità</w:t>
      </w:r>
      <w:r w:rsidR="00724CEF">
        <w:rPr>
          <w:i/>
          <w:iCs/>
        </w:rPr>
        <w:t>:</w:t>
      </w:r>
      <w:r w:rsidR="00724CEF">
        <w:t xml:space="preserve"> Il sito web dovrà essere online 24/7.</w:t>
      </w:r>
    </w:p>
    <w:p w14:paraId="50258FFC" w14:textId="705A4F8E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Sicurezza e privacy:</w:t>
      </w:r>
      <w:r>
        <w:t xml:space="preserve"> Il sito richiederà e-mail e password per la registrazione e successive autenticazioni.</w:t>
      </w:r>
    </w:p>
    <w:p w14:paraId="53AAFC36" w14:textId="4D8D64AB" w:rsidR="00724CEF" w:rsidRDefault="00724CEF" w:rsidP="29F8B4A3">
      <w:pPr>
        <w:pStyle w:val="Paragrafoelenco"/>
        <w:numPr>
          <w:ilvl w:val="0"/>
          <w:numId w:val="1"/>
        </w:numPr>
      </w:pPr>
      <w:r>
        <w:rPr>
          <w:i/>
          <w:iCs/>
        </w:rPr>
        <w:t>Robustezza:</w:t>
      </w:r>
      <w:r>
        <w:t xml:space="preserve"> Input non validi verranno prontamente individuati e bloccati dal sistema, e l’utente verrà notificato un messaggio di errore.</w:t>
      </w:r>
    </w:p>
    <w:p w14:paraId="445BCC89" w14:textId="61D8D3AA" w:rsidR="00724CEF" w:rsidRDefault="00724CEF" w:rsidP="00724CEF">
      <w:pPr>
        <w:ind w:left="709"/>
        <w:rPr>
          <w:b/>
          <w:bCs/>
          <w:i/>
          <w:iCs/>
          <w:sz w:val="28"/>
          <w:szCs w:val="28"/>
        </w:rPr>
      </w:pPr>
      <w:r w:rsidRPr="00724CEF">
        <w:rPr>
          <w:b/>
          <w:bCs/>
          <w:i/>
          <w:iCs/>
          <w:sz w:val="28"/>
          <w:szCs w:val="28"/>
        </w:rPr>
        <w:t>1.3.3 Criteri di costi</w:t>
      </w:r>
    </w:p>
    <w:p w14:paraId="563D18A4" w14:textId="13957F24" w:rsidR="00724CEF" w:rsidRDefault="00724CEF">
      <w:pPr>
        <w:pStyle w:val="Paragrafoelenco"/>
        <w:numPr>
          <w:ilvl w:val="0"/>
          <w:numId w:val="12"/>
        </w:numPr>
      </w:pPr>
      <w:r>
        <w:rPr>
          <w:i/>
          <w:iCs/>
        </w:rPr>
        <w:t xml:space="preserve">Sviluppo: </w:t>
      </w:r>
      <w:r>
        <w:t xml:space="preserve">Il costo complessivo di sviluppo </w:t>
      </w:r>
      <w:r w:rsidR="00927BE4">
        <w:t xml:space="preserve">stimato </w:t>
      </w:r>
      <w:r>
        <w:t>è di circa 120 ore (30 ore per ogni mem</w:t>
      </w:r>
      <w:r w:rsidR="00927BE4">
        <w:t>bro del progetto).</w:t>
      </w:r>
    </w:p>
    <w:p w14:paraId="4BE75E4B" w14:textId="0F381FE0" w:rsidR="00927BE4" w:rsidRDefault="00927BE4" w:rsidP="00927BE4">
      <w:pPr>
        <w:ind w:left="709"/>
        <w:rPr>
          <w:b/>
          <w:bCs/>
          <w:i/>
          <w:iCs/>
          <w:sz w:val="28"/>
          <w:szCs w:val="28"/>
        </w:rPr>
      </w:pPr>
      <w:r w:rsidRPr="00927BE4">
        <w:rPr>
          <w:b/>
          <w:bCs/>
          <w:i/>
          <w:iCs/>
          <w:sz w:val="28"/>
          <w:szCs w:val="28"/>
        </w:rPr>
        <w:t>1.3.4 Criteri di manutenzione</w:t>
      </w:r>
    </w:p>
    <w:p w14:paraId="772B9A5B" w14:textId="3CAAC733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Estendibilità: </w:t>
      </w:r>
      <w:r>
        <w:t>Sarà possibile aggiungere nuove funzionalità al sistema, in base alle esigenze dell’utenza e del mercato dell’occhialeria.</w:t>
      </w:r>
    </w:p>
    <w:p w14:paraId="7EA8C83D" w14:textId="4A849D46" w:rsidR="00927BE4" w:rsidRPr="00927BE4" w:rsidRDefault="00927BE4">
      <w:pPr>
        <w:pStyle w:val="Paragrafoelenco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 xml:space="preserve">Portabilità: </w:t>
      </w:r>
      <w:r>
        <w:t>La portabilità sarà garantita in quanto l’interazione con il sistema avverrà tramite un browser web.</w:t>
      </w:r>
    </w:p>
    <w:p w14:paraId="38B04A9D" w14:textId="77777777" w:rsidR="00FF18BD" w:rsidRDefault="00FF18BD" w:rsidP="00FF18BD">
      <w:pPr>
        <w:rPr>
          <w:i/>
          <w:iCs/>
        </w:rPr>
      </w:pPr>
    </w:p>
    <w:p w14:paraId="0BA8C4A2" w14:textId="77777777" w:rsidR="00FF18BD" w:rsidRPr="00FF18BD" w:rsidRDefault="00FF18BD" w:rsidP="00FF18BD">
      <w:pPr>
        <w:rPr>
          <w:i/>
          <w:iCs/>
        </w:rPr>
      </w:pPr>
    </w:p>
    <w:p w14:paraId="5C926DFB" w14:textId="77777777" w:rsidR="00927BE4" w:rsidRPr="00927BE4" w:rsidRDefault="00927BE4" w:rsidP="00927BE4">
      <w:pPr>
        <w:pStyle w:val="Paragrafoelenco"/>
        <w:ind w:left="1429"/>
        <w:rPr>
          <w:i/>
          <w:iCs/>
        </w:rPr>
      </w:pPr>
    </w:p>
    <w:p w14:paraId="0F75AE3A" w14:textId="0CC8B367" w:rsidR="00927BE4" w:rsidRPr="00927BE4" w:rsidRDefault="00927BE4" w:rsidP="00927BE4">
      <w:pPr>
        <w:pStyle w:val="Titolo2"/>
      </w:pPr>
      <w:r>
        <w:lastRenderedPageBreak/>
        <w:t xml:space="preserve"> Design trade-</w:t>
      </w:r>
      <w:proofErr w:type="spellStart"/>
      <w:r>
        <w:t>offs</w:t>
      </w:r>
      <w:proofErr w:type="spellEnd"/>
    </w:p>
    <w:p w14:paraId="43B697AF" w14:textId="2B502231" w:rsidR="5987EA44" w:rsidRDefault="5987EA44" w:rsidP="5987EA44"/>
    <w:p w14:paraId="46C453AF" w14:textId="4AAD903C" w:rsidR="008C1F86" w:rsidRDefault="00B044D4">
      <w:pPr>
        <w:pStyle w:val="Titolo2"/>
        <w:numPr>
          <w:ilvl w:val="2"/>
          <w:numId w:val="13"/>
        </w:numPr>
      </w:pPr>
      <w:r>
        <w:t>Tempo di rilascio VS Funzionalità</w:t>
      </w:r>
    </w:p>
    <w:p w14:paraId="189D3807" w14:textId="77777777" w:rsidR="00A64525" w:rsidRPr="00A64525" w:rsidRDefault="00A64525" w:rsidP="00A64525"/>
    <w:p w14:paraId="50B9DE58" w14:textId="362AE6DC" w:rsidR="00B044D4" w:rsidRDefault="00B044D4" w:rsidP="00A11E69">
      <w:pPr>
        <w:pStyle w:val="Gpstesto"/>
        <w:ind w:left="709"/>
        <w:rPr>
          <w:rFonts w:ascii="Times New Roman" w:hAnsi="Times New Roman"/>
        </w:rPr>
      </w:pPr>
      <w:r w:rsidRPr="00A11E69">
        <w:rPr>
          <w:rFonts w:ascii="Times New Roman" w:hAnsi="Times New Roman"/>
        </w:rPr>
        <w:t xml:space="preserve">Al fine di avere un impatto positivo con i primi clienti è necessario che il sistema implementi tutte le funzionalità necessarie, per cui si preferisce mettere in secondo piano i tempi di rilascio per avere un </w:t>
      </w:r>
      <w:r w:rsidR="008C1F86" w:rsidRPr="00A11E69">
        <w:rPr>
          <w:rFonts w:ascii="Times New Roman" w:hAnsi="Times New Roman"/>
        </w:rPr>
        <w:t>e-commerce</w:t>
      </w:r>
      <w:r w:rsidRPr="00A11E69">
        <w:rPr>
          <w:rFonts w:ascii="Times New Roman" w:hAnsi="Times New Roman"/>
        </w:rPr>
        <w:t xml:space="preserve"> quanto più possibile funzionale e privo di bug.</w:t>
      </w:r>
    </w:p>
    <w:p w14:paraId="27BFA4B4" w14:textId="77777777" w:rsidR="00A64525" w:rsidRPr="00A11E69" w:rsidRDefault="00A64525" w:rsidP="00A11E69">
      <w:pPr>
        <w:pStyle w:val="Gpstesto"/>
        <w:ind w:left="709"/>
        <w:rPr>
          <w:rFonts w:ascii="Times New Roman" w:hAnsi="Times New Roman"/>
        </w:rPr>
      </w:pPr>
    </w:p>
    <w:p w14:paraId="458FA324" w14:textId="1459A3AB" w:rsidR="00B044D4" w:rsidRDefault="00B044D4">
      <w:pPr>
        <w:pStyle w:val="Titolo2"/>
        <w:numPr>
          <w:ilvl w:val="2"/>
          <w:numId w:val="13"/>
        </w:numPr>
      </w:pPr>
      <w:r>
        <w:t>Prestazioni VS Affidabilità</w:t>
      </w:r>
    </w:p>
    <w:p w14:paraId="72D448F2" w14:textId="77777777" w:rsidR="00A64525" w:rsidRDefault="00A64525" w:rsidP="006B5D46">
      <w:pPr>
        <w:pStyle w:val="Gpstesto"/>
        <w:ind w:left="709"/>
        <w:rPr>
          <w:rFonts w:ascii="Times New Roman" w:hAnsi="Times New Roman"/>
        </w:rPr>
      </w:pPr>
    </w:p>
    <w:p w14:paraId="40BE4DEE" w14:textId="2C19BF80" w:rsidR="006B5D46" w:rsidRPr="00A11E69" w:rsidRDefault="006B5D46" w:rsidP="006B5D46">
      <w:pPr>
        <w:pStyle w:val="Gpstes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Abbiamo preferito dare maggiore importanza all’Affidabilità dato</w:t>
      </w:r>
      <w:r w:rsidR="0073505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un e-commerce </w:t>
      </w:r>
      <w:r w:rsidR="001506FE">
        <w:rPr>
          <w:rFonts w:ascii="Times New Roman" w:hAnsi="Times New Roman"/>
        </w:rPr>
        <w:t xml:space="preserve">deve </w:t>
      </w:r>
      <w:r>
        <w:rPr>
          <w:rFonts w:ascii="Times New Roman" w:hAnsi="Times New Roman"/>
        </w:rPr>
        <w:t>gestit</w:t>
      </w:r>
      <w:r w:rsidR="001506FE">
        <w:rPr>
          <w:rFonts w:ascii="Times New Roman" w:hAnsi="Times New Roman"/>
        </w:rPr>
        <w:t xml:space="preserve">e </w:t>
      </w:r>
      <w:r>
        <w:rPr>
          <w:rFonts w:ascii="Times New Roman" w:hAnsi="Times New Roman"/>
        </w:rPr>
        <w:t>ordini e</w:t>
      </w:r>
      <w:r w:rsidR="004F7E6B">
        <w:rPr>
          <w:rFonts w:ascii="Times New Roman" w:hAnsi="Times New Roman"/>
        </w:rPr>
        <w:t xml:space="preserve"> </w:t>
      </w:r>
      <w:r w:rsidR="00C60385">
        <w:rPr>
          <w:rFonts w:ascii="Times New Roman" w:hAnsi="Times New Roman"/>
        </w:rPr>
        <w:t>pagamenti.</w:t>
      </w:r>
    </w:p>
    <w:p w14:paraId="10CBE758" w14:textId="77777777" w:rsidR="00B044D4" w:rsidRPr="00B044D4" w:rsidRDefault="00B044D4" w:rsidP="00B044D4"/>
    <w:p w14:paraId="103D7D80" w14:textId="7E78DF91" w:rsidR="00C721F6" w:rsidRDefault="00EA41DA">
      <w:pPr>
        <w:pStyle w:val="Titolo2"/>
        <w:numPr>
          <w:ilvl w:val="1"/>
          <w:numId w:val="13"/>
        </w:numPr>
      </w:pPr>
      <w:r>
        <w:t xml:space="preserve"> Definizioni, acronimi e abbreviazioni</w:t>
      </w:r>
    </w:p>
    <w:p w14:paraId="2525B098" w14:textId="77777777" w:rsidR="00823C21" w:rsidRPr="00823C21" w:rsidRDefault="00823C21" w:rsidP="00823C21"/>
    <w:p w14:paraId="2588CACE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  <w:lang w:val="en-US"/>
        </w:rPr>
      </w:pPr>
      <w:bookmarkStart w:id="2" w:name="_Hlk532333359"/>
      <w:r w:rsidRPr="008C1F86">
        <w:rPr>
          <w:rFonts w:ascii="Times New Roman" w:hAnsi="Times New Roman"/>
          <w:b/>
          <w:lang w:val="en-US"/>
        </w:rPr>
        <w:t>SDD</w:t>
      </w:r>
      <w:r w:rsidRPr="008C1F86">
        <w:rPr>
          <w:rFonts w:ascii="Times New Roman" w:hAnsi="Times New Roman"/>
          <w:lang w:val="en-US"/>
        </w:rPr>
        <w:t>: System Design Document.</w:t>
      </w:r>
    </w:p>
    <w:p w14:paraId="6A26C621" w14:textId="16AE0375" w:rsidR="00C61EA9" w:rsidRPr="008C1F86" w:rsidRDefault="00C61EA9" w:rsidP="00C61EA9">
      <w:pPr>
        <w:pStyle w:val="Gpstes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DB</w:t>
      </w:r>
      <w:r w:rsidRPr="00C61EA9">
        <w:rPr>
          <w:rFonts w:ascii="Times New Roman" w:hAnsi="Times New Roman"/>
          <w:lang w:val="en-US"/>
        </w:rPr>
        <w:t>:</w:t>
      </w:r>
      <w:r>
        <w:rPr>
          <w:rFonts w:ascii="Times New Roman" w:hAnsi="Times New Roman"/>
          <w:lang w:val="en-US"/>
        </w:rPr>
        <w:t xml:space="preserve"> Database.</w:t>
      </w:r>
    </w:p>
    <w:p w14:paraId="1FCC7A9D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Admin: </w:t>
      </w:r>
      <w:r w:rsidRPr="008C1F86">
        <w:rPr>
          <w:rFonts w:ascii="Times New Roman" w:hAnsi="Times New Roman"/>
        </w:rPr>
        <w:t>Soggetto che si occupa di eliminare/aggiungere/modificare prodotti all’interno della piattaforma, può conoscere gli ordini effettuati dagli utenti e conoscere gli ordini effettuati in un intervallo di tempo.</w:t>
      </w:r>
    </w:p>
    <w:p w14:paraId="02889A01" w14:textId="77777777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 xml:space="preserve">Utente: </w:t>
      </w:r>
      <w:r w:rsidRPr="008C1F86">
        <w:rPr>
          <w:rFonts w:ascii="Times New Roman" w:hAnsi="Times New Roman"/>
        </w:rPr>
        <w:t xml:space="preserve">Un utilizzatore della piattaforma che abbia fatto il login. </w:t>
      </w:r>
    </w:p>
    <w:p w14:paraId="4D88B7FC" w14:textId="50763E42" w:rsidR="00C568C9" w:rsidRPr="008C1F86" w:rsidRDefault="00C568C9" w:rsidP="00C568C9">
      <w:pPr>
        <w:pStyle w:val="Gpstesto"/>
        <w:ind w:left="709"/>
        <w:rPr>
          <w:rFonts w:ascii="Times New Roman" w:hAnsi="Times New Roman"/>
        </w:rPr>
      </w:pPr>
      <w:r w:rsidRPr="008C1F86">
        <w:rPr>
          <w:rFonts w:ascii="Times New Roman" w:hAnsi="Times New Roman"/>
          <w:b/>
        </w:rPr>
        <w:t>Ospite:</w:t>
      </w:r>
      <w:r w:rsidRPr="008C1F86">
        <w:rPr>
          <w:rFonts w:ascii="Times New Roman" w:hAnsi="Times New Roman"/>
        </w:rPr>
        <w:t xml:space="preserve"> Un qualsiasi utilizzatore della piattaforma che non ha effettuato il login.</w:t>
      </w:r>
      <w:bookmarkEnd w:id="2"/>
    </w:p>
    <w:p w14:paraId="633F5605" w14:textId="49D0462A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 xml:space="preserve">Web browser: </w:t>
      </w:r>
      <w:r w:rsidRPr="00C61EA9">
        <w:rPr>
          <w:rFonts w:ascii="Times New Roman" w:hAnsi="Times New Roman"/>
        </w:rPr>
        <w:t>Software per l’applicazione, la presentazione e la navigazione di risorse sul web.</w:t>
      </w:r>
    </w:p>
    <w:p w14:paraId="56209F62" w14:textId="7794CD66" w:rsidR="008C1F86" w:rsidRPr="00C61EA9" w:rsidRDefault="008C1F86" w:rsidP="00C568C9">
      <w:pPr>
        <w:pStyle w:val="Gpstesto"/>
        <w:ind w:left="709"/>
        <w:rPr>
          <w:rFonts w:ascii="Times New Roman" w:hAnsi="Times New Roman"/>
        </w:rPr>
      </w:pPr>
      <w:r w:rsidRPr="00C61EA9">
        <w:rPr>
          <w:rFonts w:ascii="Times New Roman" w:hAnsi="Times New Roman"/>
          <w:b/>
          <w:bCs/>
        </w:rPr>
        <w:t>Web server:</w:t>
      </w:r>
      <w:r w:rsidRPr="00C61EA9">
        <w:rPr>
          <w:rFonts w:ascii="Times New Roman" w:hAnsi="Times New Roman"/>
        </w:rPr>
        <w:t xml:space="preserve"> Software che, in esecuzione sul server, è in grado di gestire le richieste di trasferimento di pagine web di un client, tipicamente web browser.</w:t>
      </w:r>
    </w:p>
    <w:p w14:paraId="7AB47BC7" w14:textId="193D177E" w:rsidR="00645128" w:rsidRDefault="00823C21" w:rsidP="00EA41DA">
      <w:pPr>
        <w:ind w:left="432"/>
      </w:pPr>
      <w:r>
        <w:tab/>
      </w:r>
    </w:p>
    <w:p w14:paraId="051B6CD3" w14:textId="5CA15035" w:rsidR="001B6E79" w:rsidRDefault="00342731">
      <w:pPr>
        <w:pStyle w:val="Titolo2"/>
        <w:numPr>
          <w:ilvl w:val="1"/>
          <w:numId w:val="13"/>
        </w:numPr>
      </w:pPr>
      <w:r>
        <w:t>Riferimenti</w:t>
      </w:r>
      <w:r w:rsidR="001B6E79">
        <w:t xml:space="preserve"> </w:t>
      </w:r>
    </w:p>
    <w:p w14:paraId="082A800C" w14:textId="19C25907" w:rsidR="001B6E79" w:rsidRPr="003E06DE" w:rsidRDefault="001B6E79" w:rsidP="00342731">
      <w:pPr>
        <w:ind w:left="360"/>
      </w:pPr>
      <w:r>
        <w:rPr>
          <w:sz w:val="23"/>
          <w:szCs w:val="23"/>
        </w:rPr>
        <w:t xml:space="preserve"> </w:t>
      </w:r>
    </w:p>
    <w:p w14:paraId="061C3C12" w14:textId="77777777" w:rsidR="00DC6353" w:rsidRPr="00A11E69" w:rsidRDefault="00DC6353">
      <w:pPr>
        <w:pStyle w:val="Gpstesto"/>
        <w:numPr>
          <w:ilvl w:val="0"/>
          <w:numId w:val="6"/>
        </w:numPr>
        <w:rPr>
          <w:rFonts w:ascii="Times New Roman" w:hAnsi="Times New Roman"/>
          <w:i/>
          <w:lang w:val="en-GB"/>
        </w:rPr>
      </w:pPr>
      <w:r w:rsidRPr="00A11E69">
        <w:rPr>
          <w:rFonts w:ascii="Times New Roman" w:hAnsi="Times New Roman"/>
          <w:lang w:val="en-GB"/>
        </w:rPr>
        <w:t xml:space="preserve">Bernd </w:t>
      </w:r>
      <w:proofErr w:type="spellStart"/>
      <w:r w:rsidRPr="00A11E69">
        <w:rPr>
          <w:rFonts w:ascii="Times New Roman" w:hAnsi="Times New Roman"/>
          <w:lang w:val="en-GB"/>
        </w:rPr>
        <w:t>Bruegge</w:t>
      </w:r>
      <w:proofErr w:type="spellEnd"/>
      <w:r w:rsidRPr="00A11E69">
        <w:rPr>
          <w:rFonts w:ascii="Times New Roman" w:hAnsi="Times New Roman"/>
          <w:lang w:val="en-GB"/>
        </w:rPr>
        <w:t xml:space="preserve"> &amp; Allen H. </w:t>
      </w:r>
      <w:proofErr w:type="spellStart"/>
      <w:r w:rsidRPr="00A11E69">
        <w:rPr>
          <w:rFonts w:ascii="Times New Roman" w:hAnsi="Times New Roman"/>
          <w:lang w:val="en-GB"/>
        </w:rPr>
        <w:t>Dutoit</w:t>
      </w:r>
      <w:proofErr w:type="spellEnd"/>
      <w:r w:rsidRPr="00A11E69">
        <w:rPr>
          <w:rFonts w:ascii="Times New Roman" w:hAnsi="Times New Roman"/>
          <w:lang w:val="en-GB"/>
        </w:rPr>
        <w:t xml:space="preserve">, </w:t>
      </w:r>
      <w:r w:rsidRPr="00A11E69">
        <w:rPr>
          <w:rFonts w:ascii="Times New Roman" w:hAnsi="Times New Roman"/>
          <w:i/>
          <w:lang w:val="en-GB"/>
        </w:rPr>
        <w:t>Object-Oriented Software Engineering: Using UML, Patterns and Java</w:t>
      </w:r>
      <w:r w:rsidRPr="00A11E69">
        <w:rPr>
          <w:rFonts w:ascii="Times New Roman" w:hAnsi="Times New Roman"/>
          <w:lang w:val="en-GB"/>
        </w:rPr>
        <w:t>, (2nd edition),</w:t>
      </w:r>
      <w:r w:rsidRPr="00A11E69">
        <w:rPr>
          <w:rFonts w:ascii="Times New Roman" w:hAnsi="Times New Roman"/>
          <w:i/>
          <w:lang w:val="en-GB"/>
        </w:rPr>
        <w:t xml:space="preserve"> </w:t>
      </w:r>
      <w:r w:rsidRPr="00A11E69">
        <w:rPr>
          <w:rFonts w:ascii="Times New Roman" w:hAnsi="Times New Roman"/>
          <w:lang w:val="en-GB"/>
        </w:rPr>
        <w:t>Prentice-Hall, 2003.</w:t>
      </w:r>
    </w:p>
    <w:p w14:paraId="14DBE025" w14:textId="3EE44C60" w:rsidR="00E65DCA" w:rsidRPr="00A11E69" w:rsidRDefault="00E65DCA">
      <w:pPr>
        <w:pStyle w:val="Gpstesto"/>
        <w:numPr>
          <w:ilvl w:val="0"/>
          <w:numId w:val="6"/>
        </w:numPr>
        <w:rPr>
          <w:rFonts w:ascii="Times New Roman" w:hAnsi="Times New Roman"/>
          <w:lang w:val="en-GB"/>
        </w:rPr>
      </w:pPr>
      <w:r w:rsidRPr="00A11E69">
        <w:rPr>
          <w:rFonts w:ascii="Times New Roman" w:hAnsi="Times New Roman"/>
          <w:lang w:val="en-GB"/>
        </w:rPr>
        <w:t xml:space="preserve">Ian Sommerville, Software Engineering, Addison </w:t>
      </w:r>
      <w:proofErr w:type="spellStart"/>
      <w:r w:rsidRPr="00A11E69">
        <w:rPr>
          <w:rFonts w:ascii="Times New Roman" w:hAnsi="Times New Roman"/>
          <w:lang w:val="en-GB"/>
        </w:rPr>
        <w:t>Wesely</w:t>
      </w:r>
      <w:proofErr w:type="spellEnd"/>
      <w:r w:rsidRPr="00A11E69">
        <w:rPr>
          <w:rFonts w:ascii="Times New Roman" w:hAnsi="Times New Roman"/>
          <w:lang w:val="en-GB"/>
        </w:rPr>
        <w:t>.</w:t>
      </w:r>
    </w:p>
    <w:p w14:paraId="5D9A6DF8" w14:textId="77777777" w:rsidR="00645128" w:rsidRPr="001362C3" w:rsidRDefault="00645128" w:rsidP="00645128">
      <w:pPr>
        <w:rPr>
          <w:lang w:val="en-US"/>
        </w:rPr>
      </w:pPr>
    </w:p>
    <w:p w14:paraId="7ED03543" w14:textId="3E03C893" w:rsidR="00CE0A7E" w:rsidRPr="00CE0A7E" w:rsidRDefault="00645128">
      <w:pPr>
        <w:pStyle w:val="Titolo2"/>
        <w:numPr>
          <w:ilvl w:val="1"/>
          <w:numId w:val="13"/>
        </w:numPr>
      </w:pPr>
      <w:r>
        <w:t xml:space="preserve">Panoramica </w:t>
      </w:r>
    </w:p>
    <w:p w14:paraId="08494A71" w14:textId="45B62E38" w:rsidR="001B7818" w:rsidRPr="00E30561" w:rsidRDefault="003E06DE" w:rsidP="00E30561">
      <w:pPr>
        <w:pStyle w:val="Gpstesto"/>
        <w:ind w:firstLine="709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seguente documento </w:t>
      </w:r>
      <w:r w:rsidR="00C568C9" w:rsidRPr="00E30561">
        <w:rPr>
          <w:rFonts w:ascii="Times New Roman" w:hAnsi="Times New Roman"/>
        </w:rPr>
        <w:t>SD</w:t>
      </w:r>
      <w:r w:rsidRPr="00E30561">
        <w:rPr>
          <w:rFonts w:ascii="Times New Roman" w:hAnsi="Times New Roman"/>
        </w:rPr>
        <w:t xml:space="preserve">D è diviso </w:t>
      </w:r>
      <w:r w:rsidR="006654BF" w:rsidRPr="00E30561">
        <w:rPr>
          <w:rFonts w:ascii="Times New Roman" w:hAnsi="Times New Roman"/>
        </w:rPr>
        <w:t>nelle seguenti sezioni:</w:t>
      </w:r>
    </w:p>
    <w:p w14:paraId="55CD4283" w14:textId="00B4A2A1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secondo punto del documento verrà presentato il sistema corrente.</w:t>
      </w:r>
    </w:p>
    <w:p w14:paraId="3E7D81F2" w14:textId="3AA45F15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>Al terzo punto verrà presentata l’architettura del sistema proposto in cui gestiremo la decomposizione in sottosistemi, il mapping hardware/software, i dati persistenti, il controllo degli accessi e sicurezza, il controllo del flusso globale del sistema, le condizioni limite.</w:t>
      </w:r>
    </w:p>
    <w:p w14:paraId="6FEEE47F" w14:textId="0B385460" w:rsidR="001B7818" w:rsidRPr="00E30561" w:rsidRDefault="001B7818">
      <w:pPr>
        <w:pStyle w:val="Gpstesto"/>
        <w:numPr>
          <w:ilvl w:val="0"/>
          <w:numId w:val="15"/>
        </w:numPr>
        <w:rPr>
          <w:rFonts w:ascii="Times New Roman" w:hAnsi="Times New Roman"/>
        </w:rPr>
      </w:pPr>
      <w:r w:rsidRPr="00E30561">
        <w:rPr>
          <w:rFonts w:ascii="Times New Roman" w:hAnsi="Times New Roman"/>
        </w:rPr>
        <w:t>Al quarto punto verranno presentati i servizi dei sottosistemi.</w:t>
      </w:r>
    </w:p>
    <w:p w14:paraId="02F63DD3" w14:textId="77777777" w:rsidR="00463766" w:rsidRPr="00645128" w:rsidRDefault="00463766" w:rsidP="00645128"/>
    <w:p w14:paraId="01496F04" w14:textId="662A213E" w:rsidR="00C279AD" w:rsidRDefault="00A0537C" w:rsidP="00C279AD">
      <w:pPr>
        <w:pStyle w:val="Titolo"/>
        <w:numPr>
          <w:ilvl w:val="0"/>
          <w:numId w:val="13"/>
        </w:numPr>
        <w:jc w:val="left"/>
      </w:pPr>
      <w:r>
        <w:t>ARCHITETTURA D</w:t>
      </w:r>
      <w:r w:rsidR="008973FA">
        <w:t>I SISTEMI SIMILI</w:t>
      </w:r>
    </w:p>
    <w:p w14:paraId="2F6F961C" w14:textId="0EBC3F95" w:rsidR="00C279AD" w:rsidRPr="00C279AD" w:rsidRDefault="007F106E" w:rsidP="00C279AD">
      <w:r>
        <w:t>Per impossibilità di verificare le architetture simili dei competitor è stato preferito</w:t>
      </w:r>
      <w:r w:rsidR="00D668B6">
        <w:t xml:space="preserve"> optar</w:t>
      </w:r>
      <w:r w:rsidR="000371EC">
        <w:t>e autonomamente per un</w:t>
      </w:r>
      <w:r w:rsidR="002B1DE9">
        <w:t xml:space="preserve"> architettura </w:t>
      </w:r>
      <w:proofErr w:type="spellStart"/>
      <w:r w:rsidR="002B1DE9">
        <w:t>three-layer</w:t>
      </w:r>
      <w:proofErr w:type="spellEnd"/>
      <w:r w:rsidR="002B1DE9">
        <w:t>.</w:t>
      </w:r>
    </w:p>
    <w:p w14:paraId="73020042" w14:textId="2E466EF9" w:rsidR="007B6D72" w:rsidRPr="007B6D72" w:rsidRDefault="007B6D72" w:rsidP="00DD4387"/>
    <w:p w14:paraId="6835BA36" w14:textId="33A2BEEF" w:rsidR="002F3D9E" w:rsidRDefault="00B85345">
      <w:pPr>
        <w:pStyle w:val="Titolo"/>
        <w:numPr>
          <w:ilvl w:val="0"/>
          <w:numId w:val="13"/>
        </w:numPr>
        <w:jc w:val="left"/>
      </w:pPr>
      <w:r>
        <w:t>SISTEMA PROPOSTO</w:t>
      </w:r>
    </w:p>
    <w:p w14:paraId="7004B0DF" w14:textId="19AFA03F" w:rsidR="00431B27" w:rsidRDefault="00431B27" w:rsidP="00431B27">
      <w:pPr>
        <w:pStyle w:val="Titolo2"/>
        <w:numPr>
          <w:ilvl w:val="0"/>
          <w:numId w:val="0"/>
        </w:numPr>
        <w:ind w:left="716" w:hanging="432"/>
        <w:rPr>
          <w:noProof/>
        </w:rPr>
      </w:pPr>
    </w:p>
    <w:p w14:paraId="4B5A488F" w14:textId="48C1EED2" w:rsidR="00190370" w:rsidRDefault="00190370" w:rsidP="00A11E69">
      <w:pPr>
        <w:pStyle w:val="Titolo2"/>
        <w:numPr>
          <w:ilvl w:val="0"/>
          <w:numId w:val="0"/>
        </w:numPr>
        <w:ind w:left="716" w:hanging="432"/>
      </w:pPr>
      <w:r>
        <w:rPr>
          <w:noProof/>
        </w:rPr>
        <w:t>3.1 Panoramica</w:t>
      </w:r>
      <w:r>
        <w:t xml:space="preserve"> </w:t>
      </w:r>
    </w:p>
    <w:p w14:paraId="6955E34F" w14:textId="2940AF5F" w:rsidR="00FE0CBE" w:rsidRDefault="00FE0CBE" w:rsidP="00FE0CBE">
      <w:pPr>
        <w:ind w:left="705"/>
        <w:rPr>
          <w:rFonts w:eastAsiaTheme="minorHAnsi"/>
          <w:kern w:val="0"/>
          <w:sz w:val="26"/>
        </w:rPr>
      </w:pPr>
      <w:r>
        <w:t xml:space="preserve">Il sistema che andiamo a proporre è un e-commerce </w:t>
      </w:r>
      <w:r w:rsidR="00AA6E03">
        <w:t>specializzato nella vendita di occhiali</w:t>
      </w:r>
      <w:r>
        <w:t>, il suo obiettivo, è di fornire una piattaforma che permetta agli utenti di acquistare</w:t>
      </w:r>
      <w:r w:rsidR="00F10D5D">
        <w:t xml:space="preserve"> occhiali</w:t>
      </w:r>
      <w:r w:rsidR="00F055DF">
        <w:t>.</w:t>
      </w:r>
    </w:p>
    <w:p w14:paraId="1EFE32AB" w14:textId="3FDB33F5" w:rsidR="00FE0CBE" w:rsidRDefault="00FE0CBE" w:rsidP="00FE0CBE">
      <w:pPr>
        <w:ind w:left="705"/>
      </w:pPr>
      <w:r>
        <w:t xml:space="preserve">Il sistema prevede funzioni limitate per utenti non registrati, funzionalità più avanzate per utenti registrati e privilegi di gestione del catalogo </w:t>
      </w:r>
      <w:r w:rsidR="00E42EA2">
        <w:t xml:space="preserve">occhiali </w:t>
      </w:r>
      <w:r w:rsidR="0045773F">
        <w:t xml:space="preserve">e </w:t>
      </w:r>
      <w:r w:rsidR="00C23A54">
        <w:t xml:space="preserve">possibilità di </w:t>
      </w:r>
      <w:r w:rsidR="00742174">
        <w:t>visualizzare gli ordini in un</w:t>
      </w:r>
      <w:r w:rsidR="00D315EC">
        <w:t xml:space="preserve"> determinato range di date oppure per cliente.</w:t>
      </w:r>
    </w:p>
    <w:p w14:paraId="5B2762C8" w14:textId="5519BF70" w:rsidR="00265AC4" w:rsidRPr="00265AC4" w:rsidRDefault="00FE0CBE" w:rsidP="00FE0CBE">
      <w:pPr>
        <w:ind w:left="705"/>
      </w:pPr>
      <w:r>
        <w:t xml:space="preserve">Al fine di ridurre l’accoppiamento fra presentazione dei dati e logica di business, il sistema verrà diviso in client e server: il client gestirà la parte di presentazione e della logica di controllo connessa all’interfaccia grafica, il server invece gestirà la logica relativa ai dati e la gestione di questi ultimi tramite un database (anch’esso salvato su server). La divisione delle funzionalità del sistema sarà in tre </w:t>
      </w:r>
      <w:proofErr w:type="spellStart"/>
      <w:r>
        <w:t>layer</w:t>
      </w:r>
      <w:proofErr w:type="spellEnd"/>
      <w:r>
        <w:t xml:space="preserve"> logici: </w:t>
      </w:r>
      <w:proofErr w:type="spellStart"/>
      <w:r>
        <w:t>presentation</w:t>
      </w:r>
      <w:proofErr w:type="spellEnd"/>
      <w:r>
        <w:t>, business e data storage.</w:t>
      </w:r>
    </w:p>
    <w:p w14:paraId="4397B434" w14:textId="78AA535F" w:rsidR="00CA7ACD" w:rsidRPr="004C6072" w:rsidRDefault="00CA7ACD" w:rsidP="004C6072">
      <w:pPr>
        <w:pStyle w:val="Gpstesto"/>
        <w:ind w:firstLine="709"/>
        <w:jc w:val="center"/>
        <w:rPr>
          <w:rFonts w:ascii="Times New Roman" w:hAnsi="Times New Roman"/>
          <w:color w:val="0E0D29"/>
        </w:rPr>
      </w:pPr>
    </w:p>
    <w:p w14:paraId="7513BD5E" w14:textId="3220FE8B" w:rsidR="00FD6862" w:rsidRDefault="00FD6862" w:rsidP="00B85345"/>
    <w:p w14:paraId="71BEB07C" w14:textId="77777777" w:rsidR="00D604E2" w:rsidRDefault="00D604E2" w:rsidP="00B85345"/>
    <w:p w14:paraId="0C8F376A" w14:textId="77777777" w:rsidR="00D604E2" w:rsidRDefault="00D604E2" w:rsidP="00B85345"/>
    <w:p w14:paraId="53DF83CC" w14:textId="77777777" w:rsidR="00D604E2" w:rsidRDefault="00D604E2" w:rsidP="00B85345"/>
    <w:p w14:paraId="05F442A1" w14:textId="77777777" w:rsidR="00D604E2" w:rsidRDefault="00D604E2" w:rsidP="00B85345"/>
    <w:p w14:paraId="2B9D6E7A" w14:textId="77777777" w:rsidR="00D604E2" w:rsidRDefault="00D604E2" w:rsidP="00B85345"/>
    <w:p w14:paraId="1D1D8724" w14:textId="77777777" w:rsidR="00D604E2" w:rsidRDefault="00D604E2" w:rsidP="00B85345"/>
    <w:p w14:paraId="046935E1" w14:textId="77777777" w:rsidR="00D604E2" w:rsidRDefault="00D604E2" w:rsidP="00B85345"/>
    <w:p w14:paraId="0CFCC6BE" w14:textId="77777777" w:rsidR="00D604E2" w:rsidRDefault="00D604E2" w:rsidP="00B85345"/>
    <w:p w14:paraId="1FB87862" w14:textId="77777777" w:rsidR="00D604E2" w:rsidRDefault="00D604E2" w:rsidP="00B85345"/>
    <w:p w14:paraId="25F7B65F" w14:textId="77777777" w:rsidR="00D604E2" w:rsidRDefault="00D604E2" w:rsidP="00B85345"/>
    <w:p w14:paraId="6E8B08FF" w14:textId="77777777" w:rsidR="00D604E2" w:rsidRDefault="00D604E2" w:rsidP="00B85345"/>
    <w:p w14:paraId="7C956A07" w14:textId="77777777" w:rsidR="00D604E2" w:rsidRDefault="00D604E2" w:rsidP="00B85345"/>
    <w:p w14:paraId="3A7034CA" w14:textId="77777777" w:rsidR="00D604E2" w:rsidRDefault="00D604E2" w:rsidP="00B85345"/>
    <w:p w14:paraId="62B72BD2" w14:textId="77777777" w:rsidR="00D604E2" w:rsidRDefault="00D604E2" w:rsidP="00B85345"/>
    <w:p w14:paraId="61967D42" w14:textId="77777777" w:rsidR="00D604E2" w:rsidRDefault="00D604E2" w:rsidP="00B85345"/>
    <w:p w14:paraId="53F5B7A9" w14:textId="77777777" w:rsidR="00D604E2" w:rsidRDefault="00D604E2" w:rsidP="00B85345"/>
    <w:p w14:paraId="7EE0A085" w14:textId="77777777" w:rsidR="00D604E2" w:rsidRDefault="00D604E2" w:rsidP="00B85345"/>
    <w:p w14:paraId="10B2E2FF" w14:textId="77777777" w:rsidR="00D604E2" w:rsidRDefault="00D604E2" w:rsidP="00B85345"/>
    <w:p w14:paraId="56A9F0D9" w14:textId="77777777" w:rsidR="00D604E2" w:rsidRDefault="00317FC5">
      <w:pPr>
        <w:pStyle w:val="Titolo2"/>
        <w:numPr>
          <w:ilvl w:val="1"/>
          <w:numId w:val="16"/>
        </w:numPr>
        <w:rPr>
          <w:color w:val="000000" w:themeColor="text1"/>
        </w:rPr>
      </w:pPr>
      <w:r w:rsidRPr="007D1D4A">
        <w:rPr>
          <w:color w:val="000000" w:themeColor="text1"/>
        </w:rPr>
        <w:lastRenderedPageBreak/>
        <w:t>Decomposiozione in Sottosistemi</w:t>
      </w:r>
      <w:r w:rsidR="003C5B20" w:rsidRPr="007D1D4A">
        <w:rPr>
          <w:color w:val="000000" w:themeColor="text1"/>
        </w:rPr>
        <w:t xml:space="preserve"> </w:t>
      </w:r>
    </w:p>
    <w:p w14:paraId="3D0BC399" w14:textId="54B59F37" w:rsidR="00DA5500" w:rsidRPr="007D1D4A" w:rsidRDefault="003C5B20" w:rsidP="00D604E2">
      <w:pPr>
        <w:pStyle w:val="Titolo2"/>
        <w:numPr>
          <w:ilvl w:val="0"/>
          <w:numId w:val="0"/>
        </w:numPr>
        <w:ind w:left="517"/>
        <w:rPr>
          <w:color w:val="000000" w:themeColor="text1"/>
        </w:rPr>
      </w:pPr>
      <w:r w:rsidRPr="007D1D4A">
        <w:rPr>
          <w:color w:val="000000" w:themeColor="text1"/>
        </w:rPr>
        <w:t xml:space="preserve"> </w:t>
      </w:r>
    </w:p>
    <w:p w14:paraId="560E6CE2" w14:textId="50FCE5AA" w:rsidR="00D97B84" w:rsidRDefault="00E524E8" w:rsidP="00B85345">
      <w:r>
        <w:rPr>
          <w:noProof/>
        </w:rPr>
        <w:drawing>
          <wp:inline distT="0" distB="0" distL="0" distR="0" wp14:anchorId="53C99930" wp14:editId="313B74CF">
            <wp:extent cx="6116320" cy="5917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3AAB" w14:textId="4F4AA1C3" w:rsidR="00D97B84" w:rsidRDefault="00D97B84" w:rsidP="00B85345"/>
    <w:p w14:paraId="550449BC" w14:textId="77777777" w:rsidR="003268C8" w:rsidRDefault="003268C8" w:rsidP="00B85345"/>
    <w:p w14:paraId="0B162199" w14:textId="058D4DB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sistema si compone di tre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: </w:t>
      </w:r>
    </w:p>
    <w:p w14:paraId="6B13A0AE" w14:textId="18EC2B1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647461" w:rsidRPr="00E30561">
        <w:rPr>
          <w:rFonts w:ascii="Times New Roman" w:hAnsi="Times New Roman"/>
          <w:b/>
          <w:bCs/>
        </w:rPr>
        <w:t xml:space="preserve">Il Presentation Layer </w:t>
      </w:r>
      <w:r w:rsidRPr="00E30561">
        <w:rPr>
          <w:rFonts w:ascii="Times New Roman" w:hAnsi="Times New Roman"/>
        </w:rPr>
        <w:t xml:space="preserve">si occupa di presentare le informazioni ai diversi utenti e consente agli stessi di interagire con il sistema in modo semplice e intuitivo. </w:t>
      </w:r>
    </w:p>
    <w:p w14:paraId="6B081298" w14:textId="5F87B70E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="0017700C" w:rsidRPr="00E30561">
        <w:rPr>
          <w:rFonts w:ascii="Times New Roman" w:hAnsi="Times New Roman"/>
          <w:b/>
          <w:bCs/>
        </w:rPr>
        <w:t xml:space="preserve">Il Business </w:t>
      </w:r>
      <w:proofErr w:type="spellStart"/>
      <w:r w:rsidR="00632F74">
        <w:rPr>
          <w:rFonts w:ascii="Times New Roman" w:hAnsi="Times New Roman"/>
          <w:b/>
          <w:bCs/>
        </w:rPr>
        <w:t>L</w:t>
      </w:r>
      <w:r w:rsidR="0017700C" w:rsidRPr="00E30561">
        <w:rPr>
          <w:rFonts w:ascii="Times New Roman" w:hAnsi="Times New Roman"/>
          <w:b/>
          <w:bCs/>
        </w:rPr>
        <w:t>ogic</w:t>
      </w:r>
      <w:proofErr w:type="spellEnd"/>
      <w:r w:rsidR="0017700C" w:rsidRPr="00E30561">
        <w:rPr>
          <w:rFonts w:ascii="Times New Roman" w:hAnsi="Times New Roman"/>
          <w:b/>
          <w:bCs/>
        </w:rPr>
        <w:t xml:space="preserve"> Layer </w:t>
      </w:r>
      <w:r w:rsidRPr="00E30561">
        <w:rPr>
          <w:rFonts w:ascii="Times New Roman" w:hAnsi="Times New Roman"/>
        </w:rPr>
        <w:t xml:space="preserve">definisce la logica applicativa. </w:t>
      </w:r>
    </w:p>
    <w:p w14:paraId="2FBE33E7" w14:textId="5DB93E7D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>•</w:t>
      </w:r>
      <w:r w:rsidR="00E8580D">
        <w:rPr>
          <w:rFonts w:ascii="Times New Roman" w:hAnsi="Times New Roman"/>
          <w:b/>
          <w:bCs/>
        </w:rPr>
        <w:t>Data</w:t>
      </w:r>
      <w:r w:rsidR="0028520B" w:rsidRPr="00E30561">
        <w:rPr>
          <w:rFonts w:ascii="Times New Roman" w:hAnsi="Times New Roman"/>
          <w:b/>
          <w:bCs/>
        </w:rPr>
        <w:t xml:space="preserve"> Layer</w:t>
      </w:r>
      <w:r w:rsidRPr="00E30561">
        <w:rPr>
          <w:rFonts w:ascii="Times New Roman" w:hAnsi="Times New Roman"/>
        </w:rPr>
        <w:t xml:space="preserve"> si occupa della gestione dei dati persistenti. </w:t>
      </w:r>
    </w:p>
    <w:p w14:paraId="2ED9E0F0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7971D9E" w14:textId="73BE71CA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presentazione presenta </w:t>
      </w:r>
      <w:r w:rsidR="00644B45">
        <w:rPr>
          <w:rFonts w:ascii="Times New Roman" w:hAnsi="Times New Roman"/>
        </w:rPr>
        <w:t>cinque</w:t>
      </w:r>
      <w:r w:rsidRPr="00E30561">
        <w:rPr>
          <w:rFonts w:ascii="Times New Roman" w:hAnsi="Times New Roman"/>
        </w:rPr>
        <w:t xml:space="preserve"> sottosistemi: </w:t>
      </w:r>
    </w:p>
    <w:p w14:paraId="7B582CB5" w14:textId="5D5484DF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lastRenderedPageBreak/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Utente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l’insieme delle pagine web con le quali l’utente “</w:t>
      </w:r>
      <w:r w:rsidR="00152835" w:rsidRPr="00E30561">
        <w:rPr>
          <w:rFonts w:ascii="Times New Roman" w:hAnsi="Times New Roman"/>
        </w:rPr>
        <w:t>Utente</w:t>
      </w:r>
      <w:r w:rsidRPr="00E30561">
        <w:rPr>
          <w:rFonts w:ascii="Times New Roman" w:hAnsi="Times New Roman"/>
        </w:rPr>
        <w:t xml:space="preserve">” interagisce per poter usufruire </w:t>
      </w:r>
      <w:r w:rsidR="00632F74" w:rsidRPr="00E30561">
        <w:rPr>
          <w:rFonts w:ascii="Times New Roman" w:hAnsi="Times New Roman"/>
        </w:rPr>
        <w:t>dell’e-commerce</w:t>
      </w:r>
      <w:r w:rsidRPr="00E30561">
        <w:rPr>
          <w:rFonts w:ascii="Times New Roman" w:hAnsi="Times New Roman"/>
        </w:rPr>
        <w:t xml:space="preserve">. </w:t>
      </w:r>
    </w:p>
    <w:p w14:paraId="00B814C4" w14:textId="0AEF17B2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 w:rsidR="00152835" w:rsidRPr="00E30561">
        <w:rPr>
          <w:rFonts w:ascii="Times New Roman" w:hAnsi="Times New Roman"/>
          <w:b/>
          <w:bCs/>
        </w:rPr>
        <w:t>Ospite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rappresenta l’insieme delle pagine web con le quali un </w:t>
      </w:r>
      <w:r w:rsidR="00D07B4E" w:rsidRPr="00E30561">
        <w:rPr>
          <w:rFonts w:ascii="Times New Roman" w:hAnsi="Times New Roman"/>
        </w:rPr>
        <w:t>Ospite</w:t>
      </w:r>
      <w:r w:rsidR="00DB5EAE" w:rsidRPr="00E30561">
        <w:rPr>
          <w:rFonts w:ascii="Times New Roman" w:hAnsi="Times New Roman"/>
        </w:rPr>
        <w:t xml:space="preserve"> può interagire</w:t>
      </w:r>
      <w:r w:rsidRPr="00E30561">
        <w:rPr>
          <w:rFonts w:ascii="Times New Roman" w:hAnsi="Times New Roman"/>
        </w:rPr>
        <w:t>.</w:t>
      </w:r>
    </w:p>
    <w:p w14:paraId="1908806E" w14:textId="70F45689" w:rsidR="00B2511D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Admin: </w:t>
      </w:r>
      <w:r w:rsidRPr="00E30561">
        <w:rPr>
          <w:rFonts w:ascii="Times New Roman" w:hAnsi="Times New Roman"/>
        </w:rPr>
        <w:t>rappresenta l’insieme delle pagine web con le quali l’Admin del sistema interagisce per poter effettuare operazioni che riguardano la gestione de</w:t>
      </w:r>
      <w:r w:rsidR="002D6137" w:rsidRPr="00E30561">
        <w:rPr>
          <w:rFonts w:ascii="Times New Roman" w:hAnsi="Times New Roman"/>
        </w:rPr>
        <w:t>gli occhiali</w:t>
      </w:r>
      <w:r w:rsidRPr="00E30561">
        <w:rPr>
          <w:rFonts w:ascii="Times New Roman" w:hAnsi="Times New Roman"/>
        </w:rPr>
        <w:t xml:space="preserve"> o </w:t>
      </w:r>
      <w:r w:rsidR="002D6137" w:rsidRPr="00E30561">
        <w:rPr>
          <w:rFonts w:ascii="Times New Roman" w:hAnsi="Times New Roman"/>
        </w:rPr>
        <w:t>la ricerca degli ordini effettuati</w:t>
      </w:r>
      <w:r w:rsidRPr="00E30561">
        <w:rPr>
          <w:rFonts w:ascii="Times New Roman" w:hAnsi="Times New Roman"/>
        </w:rPr>
        <w:t xml:space="preserve"> d</w:t>
      </w:r>
      <w:r w:rsidR="002D6137" w:rsidRPr="00E30561">
        <w:rPr>
          <w:rFonts w:ascii="Times New Roman" w:hAnsi="Times New Roman"/>
        </w:rPr>
        <w:t>a</w:t>
      </w:r>
      <w:r w:rsidRPr="00E30561">
        <w:rPr>
          <w:rFonts w:ascii="Times New Roman" w:hAnsi="Times New Roman"/>
        </w:rPr>
        <w:t>gli utenti del sistema.</w:t>
      </w:r>
    </w:p>
    <w:p w14:paraId="1D4EAAA7" w14:textId="1101C0A6" w:rsidR="00B2511D" w:rsidRPr="00E30561" w:rsidRDefault="00B2511D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 xml:space="preserve">Gui </w:t>
      </w:r>
      <w:r>
        <w:rPr>
          <w:rFonts w:ascii="Times New Roman" w:hAnsi="Times New Roman"/>
          <w:b/>
          <w:bCs/>
        </w:rPr>
        <w:t>Carrello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>rappresenta l</w:t>
      </w:r>
      <w:r w:rsidR="00644B45">
        <w:rPr>
          <w:rFonts w:ascii="Times New Roman" w:hAnsi="Times New Roman"/>
        </w:rPr>
        <w:t>a pagina del carrello</w:t>
      </w:r>
      <w:r w:rsidRPr="00E30561">
        <w:rPr>
          <w:rFonts w:ascii="Times New Roman" w:hAnsi="Times New Roman"/>
        </w:rPr>
        <w:t xml:space="preserve">. </w:t>
      </w:r>
    </w:p>
    <w:p w14:paraId="1D6C8B9C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4D048E03" w14:textId="77777777" w:rsidR="00DB4E26" w:rsidRDefault="001A1FB9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business </w:t>
      </w:r>
      <w:proofErr w:type="spellStart"/>
      <w:r w:rsidRPr="00E30561">
        <w:rPr>
          <w:rFonts w:ascii="Times New Roman" w:hAnsi="Times New Roman"/>
        </w:rPr>
        <w:t>logic</w:t>
      </w:r>
      <w:proofErr w:type="spellEnd"/>
      <w:r w:rsidRPr="00E30561">
        <w:rPr>
          <w:rFonts w:ascii="Times New Roman" w:hAnsi="Times New Roman"/>
        </w:rPr>
        <w:t xml:space="preserve"> è diviso in cinque sottosistemi: </w:t>
      </w:r>
    </w:p>
    <w:p w14:paraId="4A0DC48A" w14:textId="2E459B72" w:rsidR="00644B45" w:rsidRPr="00644B45" w:rsidRDefault="00644B45" w:rsidP="0B86514B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5E1D86">
        <w:rPr>
          <w:rFonts w:ascii="Times New Roman" w:hAnsi="Times New Roman"/>
          <w:b/>
          <w:bCs/>
        </w:rPr>
        <w:t xml:space="preserve"> Indirizzi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</w:t>
      </w:r>
      <w:r w:rsidR="00D402CF">
        <w:rPr>
          <w:rFonts w:ascii="Times New Roman" w:hAnsi="Times New Roman"/>
        </w:rPr>
        <w:t xml:space="preserve">per inserire </w:t>
      </w:r>
      <w:r w:rsidR="00222691">
        <w:rPr>
          <w:rFonts w:ascii="Times New Roman" w:hAnsi="Times New Roman"/>
        </w:rPr>
        <w:t>un nuovo indirizzo</w:t>
      </w:r>
    </w:p>
    <w:p w14:paraId="71ACAE70" w14:textId="1D6171A6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</w:rPr>
        <w:t xml:space="preserve">• </w:t>
      </w:r>
      <w:r w:rsidRPr="00E30561">
        <w:rPr>
          <w:rFonts w:ascii="Times New Roman" w:hAnsi="Times New Roman"/>
          <w:b/>
          <w:bCs/>
        </w:rPr>
        <w:t>Gestione</w:t>
      </w:r>
      <w:r w:rsidR="00082291" w:rsidRPr="00E30561">
        <w:rPr>
          <w:rFonts w:ascii="Times New Roman" w:hAnsi="Times New Roman"/>
          <w:b/>
          <w:bCs/>
        </w:rPr>
        <w:t xml:space="preserve"> Occhiali</w:t>
      </w:r>
      <w:r w:rsidRPr="00E30561">
        <w:rPr>
          <w:rFonts w:ascii="Times New Roman" w:hAnsi="Times New Roman"/>
          <w:b/>
          <w:bCs/>
        </w:rPr>
        <w:t xml:space="preserve">: </w:t>
      </w:r>
      <w:r w:rsidRPr="00E30561">
        <w:rPr>
          <w:rFonts w:ascii="Times New Roman" w:hAnsi="Times New Roman"/>
        </w:rPr>
        <w:t xml:space="preserve">fornisce le funzionalità per inserire o cancellare </w:t>
      </w:r>
      <w:r w:rsidR="005E1EFB" w:rsidRPr="00E30561">
        <w:rPr>
          <w:rFonts w:ascii="Times New Roman" w:hAnsi="Times New Roman"/>
        </w:rPr>
        <w:t xml:space="preserve">o modificare </w:t>
      </w:r>
      <w:r w:rsidRPr="00E30561">
        <w:rPr>
          <w:rFonts w:ascii="Times New Roman" w:hAnsi="Times New Roman"/>
        </w:rPr>
        <w:t xml:space="preserve">un </w:t>
      </w:r>
      <w:r w:rsidR="005E1EFB" w:rsidRPr="00E30561">
        <w:rPr>
          <w:rFonts w:ascii="Times New Roman" w:hAnsi="Times New Roman"/>
        </w:rPr>
        <w:t>occhiale</w:t>
      </w:r>
      <w:r w:rsidRPr="00E30561">
        <w:rPr>
          <w:rFonts w:ascii="Times New Roman" w:hAnsi="Times New Roman"/>
        </w:rPr>
        <w:t xml:space="preserve"> nel database</w:t>
      </w:r>
      <w:r w:rsidR="005F778D" w:rsidRPr="00E30561">
        <w:rPr>
          <w:rFonts w:ascii="Times New Roman" w:hAnsi="Times New Roman"/>
        </w:rPr>
        <w:t>.</w:t>
      </w:r>
      <w:r w:rsidRPr="00E30561">
        <w:rPr>
          <w:rFonts w:ascii="Times New Roman" w:hAnsi="Times New Roman"/>
        </w:rPr>
        <w:t xml:space="preserve"> </w:t>
      </w:r>
    </w:p>
    <w:p w14:paraId="08ACE950" w14:textId="3C77D55B" w:rsidR="001A1FB9" w:rsidRPr="00E30561" w:rsidRDefault="001A1FB9" w:rsidP="00E30561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640CB9" w:rsidRPr="00806B16">
        <w:rPr>
          <w:rFonts w:ascii="Times New Roman" w:hAnsi="Times New Roman"/>
          <w:b/>
          <w:bCs/>
        </w:rPr>
        <w:t>U</w:t>
      </w:r>
      <w:r w:rsidRPr="00806B16">
        <w:rPr>
          <w:rFonts w:ascii="Times New Roman" w:hAnsi="Times New Roman"/>
          <w:b/>
          <w:bCs/>
        </w:rPr>
        <w:t>tenza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>fornisce le funzionalità per effettuare l’autenticazione e, in generale, ciò che concerne la definizione e la gestione dei permessi per poter visualizzare determinate aree e funzionalità del sistema</w:t>
      </w:r>
      <w:r w:rsidR="00632F74" w:rsidRPr="0B86514B">
        <w:rPr>
          <w:rFonts w:ascii="Times New Roman" w:hAnsi="Times New Roman"/>
        </w:rPr>
        <w:t>.</w:t>
      </w:r>
    </w:p>
    <w:p w14:paraId="2B2858BC" w14:textId="2DB3569C" w:rsidR="0B86514B" w:rsidRDefault="001A1FB9" w:rsidP="0B86514B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 xml:space="preserve">Gestione </w:t>
      </w:r>
      <w:r w:rsidR="005F778D" w:rsidRPr="0B86514B">
        <w:rPr>
          <w:rFonts w:ascii="Times New Roman" w:hAnsi="Times New Roman"/>
          <w:b/>
          <w:bCs/>
        </w:rPr>
        <w:t>Carrello</w:t>
      </w:r>
      <w:r w:rsidRPr="0B86514B">
        <w:rPr>
          <w:rFonts w:ascii="Times New Roman" w:hAnsi="Times New Roman"/>
          <w:b/>
          <w:bCs/>
        </w:rPr>
        <w:t xml:space="preserve">: </w:t>
      </w:r>
      <w:r w:rsidRPr="0B86514B">
        <w:rPr>
          <w:rFonts w:ascii="Times New Roman" w:hAnsi="Times New Roman"/>
        </w:rPr>
        <w:t xml:space="preserve">fornisce le funzionalità </w:t>
      </w:r>
      <w:r w:rsidR="00A02687" w:rsidRPr="0B86514B">
        <w:rPr>
          <w:rFonts w:ascii="Times New Roman" w:hAnsi="Times New Roman"/>
        </w:rPr>
        <w:t xml:space="preserve">per </w:t>
      </w:r>
      <w:r w:rsidR="00A3194E" w:rsidRPr="0B86514B">
        <w:rPr>
          <w:rFonts w:ascii="Times New Roman" w:hAnsi="Times New Roman"/>
        </w:rPr>
        <w:t>modificare la quantità di un prodotto nel carrello o eliminarlo dallo stesso.</w:t>
      </w:r>
    </w:p>
    <w:p w14:paraId="41A7CFDC" w14:textId="5FD17E9D" w:rsidR="00373520" w:rsidRPr="00644B45" w:rsidRDefault="00373520" w:rsidP="00373520">
      <w:pPr>
        <w:pStyle w:val="Gpstesto"/>
        <w:rPr>
          <w:rFonts w:ascii="Times New Roman" w:hAnsi="Times New Roman"/>
        </w:rPr>
      </w:pPr>
      <w:r w:rsidRPr="0B86514B">
        <w:rPr>
          <w:rFonts w:ascii="Times New Roman" w:hAnsi="Times New Roman"/>
        </w:rPr>
        <w:t xml:space="preserve">• </w:t>
      </w:r>
      <w:r w:rsidRPr="0B86514B">
        <w:rPr>
          <w:rFonts w:ascii="Times New Roman" w:hAnsi="Times New Roman"/>
          <w:b/>
          <w:bCs/>
        </w:rPr>
        <w:t>Gestione</w:t>
      </w:r>
      <w:r>
        <w:rPr>
          <w:rFonts w:ascii="Times New Roman" w:hAnsi="Times New Roman"/>
          <w:b/>
          <w:bCs/>
        </w:rPr>
        <w:t xml:space="preserve"> Ordini</w:t>
      </w:r>
      <w:r w:rsidRPr="0B86514B">
        <w:rPr>
          <w:rFonts w:ascii="Times New Roman" w:hAnsi="Times New Roman"/>
          <w:b/>
          <w:bCs/>
        </w:rPr>
        <w:t xml:space="preserve">: </w:t>
      </w:r>
      <w:r w:rsidRPr="00987003">
        <w:rPr>
          <w:rFonts w:ascii="Times New Roman" w:hAnsi="Times New Roman"/>
          <w:color w:val="000000" w:themeColor="text1"/>
        </w:rPr>
        <w:t xml:space="preserve">fornisce le funzionalità per </w:t>
      </w:r>
      <w:r w:rsidR="00987003" w:rsidRPr="00987003">
        <w:rPr>
          <w:rFonts w:ascii="Times New Roman" w:hAnsi="Times New Roman"/>
          <w:color w:val="000000" w:themeColor="text1"/>
        </w:rPr>
        <w:t xml:space="preserve">acquistare uno o più prodotti </w:t>
      </w:r>
      <w:r w:rsidRPr="00987003">
        <w:rPr>
          <w:rFonts w:ascii="Times New Roman" w:hAnsi="Times New Roman"/>
          <w:color w:val="000000" w:themeColor="text1"/>
        </w:rPr>
        <w:t>, selezionare l’indirizzo di spedizione desiderato tra quelli creati precedentemente dall’utente</w:t>
      </w:r>
      <w:r w:rsidR="00987003" w:rsidRPr="00987003">
        <w:rPr>
          <w:rFonts w:ascii="Times New Roman" w:hAnsi="Times New Roman"/>
          <w:color w:val="000000" w:themeColor="text1"/>
        </w:rPr>
        <w:t xml:space="preserve">, </w:t>
      </w:r>
      <w:r w:rsidRPr="00987003">
        <w:rPr>
          <w:rFonts w:ascii="Times New Roman" w:hAnsi="Times New Roman"/>
          <w:color w:val="000000" w:themeColor="text1"/>
        </w:rPr>
        <w:t>inserire i dati della carta di credito</w:t>
      </w:r>
      <w:r w:rsidR="00987003" w:rsidRPr="00987003">
        <w:rPr>
          <w:rFonts w:ascii="Times New Roman" w:hAnsi="Times New Roman"/>
          <w:color w:val="000000" w:themeColor="text1"/>
        </w:rPr>
        <w:t xml:space="preserve"> e creare un Ordine e fornisce le funzionalità per visualizzare gli ordini effettuati</w:t>
      </w:r>
    </w:p>
    <w:p w14:paraId="7074888F" w14:textId="77777777" w:rsidR="00373520" w:rsidRDefault="00373520" w:rsidP="0B86514B">
      <w:pPr>
        <w:pStyle w:val="Gpstesto"/>
        <w:rPr>
          <w:rFonts w:ascii="Times New Roman" w:hAnsi="Times New Roman"/>
        </w:rPr>
      </w:pPr>
    </w:p>
    <w:p w14:paraId="49D8EF45" w14:textId="77777777" w:rsidR="001D363C" w:rsidRDefault="001D363C" w:rsidP="0B86514B">
      <w:pPr>
        <w:pStyle w:val="Gpstesto"/>
        <w:rPr>
          <w:rFonts w:ascii="Times New Roman" w:hAnsi="Times New Roman"/>
        </w:rPr>
      </w:pPr>
    </w:p>
    <w:p w14:paraId="6EBEC13F" w14:textId="77777777" w:rsidR="001A1FB9" w:rsidRPr="00E30561" w:rsidRDefault="001A1FB9" w:rsidP="00E30561">
      <w:pPr>
        <w:pStyle w:val="Gpstesto"/>
        <w:rPr>
          <w:rFonts w:ascii="Times New Roman" w:hAnsi="Times New Roman"/>
        </w:rPr>
      </w:pPr>
    </w:p>
    <w:p w14:paraId="7109B99A" w14:textId="7D2256CA" w:rsidR="00832DA5" w:rsidRPr="00632F74" w:rsidRDefault="001A1FB9" w:rsidP="00E30561">
      <w:pPr>
        <w:pStyle w:val="Gpstesto"/>
        <w:rPr>
          <w:rFonts w:ascii="Times New Roman" w:hAnsi="Times New Roman"/>
          <w:sz w:val="16"/>
          <w:szCs w:val="16"/>
        </w:rPr>
      </w:pPr>
      <w:r w:rsidRPr="00E30561">
        <w:rPr>
          <w:rFonts w:ascii="Times New Roman" w:hAnsi="Times New Roman"/>
        </w:rPr>
        <w:t xml:space="preserve">Il </w:t>
      </w:r>
      <w:proofErr w:type="spellStart"/>
      <w:r w:rsidRPr="00E30561">
        <w:rPr>
          <w:rFonts w:ascii="Times New Roman" w:hAnsi="Times New Roman"/>
        </w:rPr>
        <w:t>layer</w:t>
      </w:r>
      <w:proofErr w:type="spellEnd"/>
      <w:r w:rsidRPr="00E30561">
        <w:rPr>
          <w:rFonts w:ascii="Times New Roman" w:hAnsi="Times New Roman"/>
        </w:rPr>
        <w:t xml:space="preserve"> di persistenza è costituito da un unico sottosistema:</w:t>
      </w:r>
    </w:p>
    <w:p w14:paraId="44DEE543" w14:textId="33BDE70B" w:rsidR="00832DA5" w:rsidRPr="00E30561" w:rsidRDefault="001A1FB9" w:rsidP="00E30561">
      <w:pPr>
        <w:pStyle w:val="Gpstesto"/>
        <w:rPr>
          <w:rFonts w:ascii="Times New Roman" w:hAnsi="Times New Roman"/>
        </w:rPr>
      </w:pPr>
      <w:r w:rsidRPr="00E30561">
        <w:rPr>
          <w:rFonts w:ascii="Times New Roman" w:hAnsi="Times New Roman"/>
          <w:b/>
          <w:bCs/>
        </w:rPr>
        <w:t xml:space="preserve">Accesso ai dati persistenti: </w:t>
      </w:r>
      <w:r w:rsidRPr="00E30561">
        <w:rPr>
          <w:rFonts w:ascii="Times New Roman" w:hAnsi="Times New Roman"/>
        </w:rPr>
        <w:t xml:space="preserve">si occupa di leggere e modificare i dati memorizzati sul Database. </w:t>
      </w:r>
    </w:p>
    <w:p w14:paraId="3F9AABD3" w14:textId="77777777" w:rsid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4928758F" w14:textId="77777777" w:rsidR="00751829" w:rsidRPr="00751829" w:rsidRDefault="00751829" w:rsidP="00751829">
      <w:pPr>
        <w:widowControl/>
        <w:suppressAutoHyphens w:val="0"/>
        <w:autoSpaceDE w:val="0"/>
        <w:autoSpaceDN w:val="0"/>
        <w:adjustRightInd w:val="0"/>
        <w:rPr>
          <w:rFonts w:ascii="Garamond" w:eastAsia="Times New Roman" w:hAnsi="Garamond" w:cs="Garamond"/>
          <w:kern w:val="0"/>
          <w:sz w:val="23"/>
          <w:szCs w:val="23"/>
        </w:rPr>
      </w:pPr>
    </w:p>
    <w:p w14:paraId="03555F32" w14:textId="548D4844" w:rsidR="00D857BC" w:rsidRPr="00D857BC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D64166">
        <w:rPr>
          <w:noProof/>
        </w:rPr>
        <w:t>Mapp</w:t>
      </w:r>
      <w:r>
        <w:rPr>
          <w:noProof/>
        </w:rPr>
        <w:t>ing</w:t>
      </w:r>
      <w:r w:rsidR="00D64166">
        <w:rPr>
          <w:noProof/>
        </w:rPr>
        <w:t xml:space="preserve"> Hardware/Software</w:t>
      </w:r>
    </w:p>
    <w:p w14:paraId="557975CA" w14:textId="2F0517D4" w:rsidR="00E31B80" w:rsidRPr="00632F74" w:rsidRDefault="00632F74" w:rsidP="00310550">
      <w:pPr>
        <w:pStyle w:val="Gpstesto"/>
        <w:jc w:val="left"/>
        <w:rPr>
          <w:rFonts w:ascii="Times New Roman" w:hAnsi="Times New Roman"/>
          <w:b/>
          <w:bCs/>
        </w:rPr>
      </w:pPr>
      <w:bookmarkStart w:id="3" w:name="_Toc531707596"/>
      <w:r>
        <w:rPr>
          <w:rFonts w:ascii="Times New Roman" w:hAnsi="Times New Roman"/>
        </w:rPr>
        <w:t xml:space="preserve">          </w:t>
      </w:r>
      <w:r w:rsidR="00E31B80" w:rsidRPr="00632F74">
        <w:rPr>
          <w:rFonts w:ascii="Times New Roman" w:hAnsi="Times New Roman"/>
        </w:rPr>
        <w:t xml:space="preserve">Per il sistema, basato su un’architettura </w:t>
      </w:r>
      <w:proofErr w:type="spellStart"/>
      <w:r w:rsidR="00FE6C48">
        <w:rPr>
          <w:rFonts w:ascii="Times New Roman" w:hAnsi="Times New Roman"/>
        </w:rPr>
        <w:t>three-</w:t>
      </w:r>
      <w:r w:rsidR="00127DDC">
        <w:rPr>
          <w:rFonts w:ascii="Times New Roman" w:hAnsi="Times New Roman"/>
        </w:rPr>
        <w:t>layer</w:t>
      </w:r>
      <w:proofErr w:type="spellEnd"/>
      <w:r w:rsidR="00E31B80" w:rsidRPr="00632F74">
        <w:rPr>
          <w:rFonts w:ascii="Times New Roman" w:hAnsi="Times New Roman"/>
        </w:rPr>
        <w:t>, sono state scelti questi tipi di configurazioni:</w:t>
      </w:r>
      <w:bookmarkEnd w:id="3"/>
    </w:p>
    <w:p w14:paraId="2FA898CE" w14:textId="509C69C5" w:rsidR="00E31B80" w:rsidRPr="00632F74" w:rsidRDefault="00ED3647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4" w:name="_Toc531707597"/>
      <w:r>
        <w:rPr>
          <w:rFonts w:ascii="Times New Roman" w:hAnsi="Times New Roman"/>
        </w:rPr>
        <w:t xml:space="preserve">Per il Presentation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le JSP, HTML, CSS, JavaScript.</w:t>
      </w:r>
      <w:bookmarkEnd w:id="4"/>
    </w:p>
    <w:p w14:paraId="71FAE92E" w14:textId="0DE10A61" w:rsidR="00E31B80" w:rsidRPr="00632F74" w:rsidRDefault="001309DD">
      <w:pPr>
        <w:pStyle w:val="Gpstesto"/>
        <w:numPr>
          <w:ilvl w:val="0"/>
          <w:numId w:val="17"/>
        </w:numPr>
        <w:rPr>
          <w:rFonts w:ascii="Times New Roman" w:hAnsi="Times New Roman"/>
          <w:b/>
          <w:bCs/>
        </w:rPr>
      </w:pPr>
      <w:bookmarkStart w:id="5" w:name="_Toc531707598"/>
      <w:r w:rsidRPr="00E30561">
        <w:rPr>
          <w:rFonts w:ascii="Times New Roman" w:hAnsi="Times New Roman"/>
          <w:b/>
          <w:bCs/>
        </w:rPr>
        <w:t xml:space="preserve"> </w:t>
      </w:r>
      <w:r w:rsidR="004435B5">
        <w:rPr>
          <w:rFonts w:ascii="Times New Roman" w:hAnsi="Times New Roman"/>
        </w:rPr>
        <w:t>Per il</w:t>
      </w:r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B</w:t>
      </w:r>
      <w:r>
        <w:rPr>
          <w:rFonts w:ascii="Times New Roman" w:hAnsi="Times New Roman"/>
        </w:rPr>
        <w:t xml:space="preserve">usiness </w:t>
      </w:r>
      <w:proofErr w:type="spellStart"/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>ogic</w:t>
      </w:r>
      <w:proofErr w:type="spellEnd"/>
      <w:r>
        <w:rPr>
          <w:rFonts w:ascii="Times New Roman" w:hAnsi="Times New Roman"/>
        </w:rPr>
        <w:t xml:space="preserve"> </w:t>
      </w:r>
      <w:r w:rsidR="00D766BE">
        <w:rPr>
          <w:rFonts w:ascii="Times New Roman" w:hAnsi="Times New Roman"/>
        </w:rPr>
        <w:t>L</w:t>
      </w:r>
      <w:r>
        <w:rPr>
          <w:rFonts w:ascii="Times New Roman" w:hAnsi="Times New Roman"/>
        </w:rPr>
        <w:t xml:space="preserve">ayer </w:t>
      </w:r>
      <w:r w:rsidR="00E31B80" w:rsidRPr="00632F74">
        <w:rPr>
          <w:rFonts w:ascii="Times New Roman" w:hAnsi="Times New Roman"/>
        </w:rPr>
        <w:t>usiamo Apache Tomcat e Java.</w:t>
      </w:r>
      <w:bookmarkEnd w:id="5"/>
    </w:p>
    <w:p w14:paraId="5C8E407F" w14:textId="6740AAD2" w:rsidR="00590381" w:rsidRPr="00632F74" w:rsidRDefault="00632F74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6" w:name="_Toc531707599"/>
      <w:r w:rsidRPr="00632F74">
        <w:rPr>
          <w:rFonts w:ascii="Times New Roman" w:hAnsi="Times New Roman"/>
        </w:rPr>
        <w:t>P</w:t>
      </w:r>
      <w:r w:rsidR="00E31B80" w:rsidRPr="00632F74">
        <w:rPr>
          <w:rFonts w:ascii="Times New Roman" w:hAnsi="Times New Roman"/>
        </w:rPr>
        <w:t xml:space="preserve">er </w:t>
      </w:r>
      <w:r w:rsidR="001309DD">
        <w:rPr>
          <w:rFonts w:ascii="Times New Roman" w:hAnsi="Times New Roman"/>
        </w:rPr>
        <w:t xml:space="preserve">il </w:t>
      </w:r>
      <w:r w:rsidR="00D766BE">
        <w:rPr>
          <w:rFonts w:ascii="Times New Roman" w:hAnsi="Times New Roman"/>
        </w:rPr>
        <w:t>D</w:t>
      </w:r>
      <w:r w:rsidR="001309DD">
        <w:rPr>
          <w:rFonts w:ascii="Times New Roman" w:hAnsi="Times New Roman"/>
        </w:rPr>
        <w:t xml:space="preserve">ata </w:t>
      </w:r>
      <w:r w:rsidR="00D766BE" w:rsidRPr="00F609FF">
        <w:rPr>
          <w:rFonts w:ascii="Times New Roman" w:hAnsi="Times New Roman"/>
        </w:rPr>
        <w:t>L</w:t>
      </w:r>
      <w:r w:rsidR="001309DD" w:rsidRPr="00F609FF">
        <w:rPr>
          <w:rFonts w:ascii="Times New Roman" w:hAnsi="Times New Roman"/>
        </w:rPr>
        <w:t>ayer</w:t>
      </w:r>
      <w:r w:rsidR="00E31B80" w:rsidRPr="00632F74">
        <w:rPr>
          <w:rFonts w:ascii="Times New Roman" w:hAnsi="Times New Roman"/>
        </w:rPr>
        <w:t xml:space="preserve"> usiamo MySQL con JDBC.</w:t>
      </w:r>
      <w:bookmarkEnd w:id="6"/>
    </w:p>
    <w:p w14:paraId="261F1409" w14:textId="6ADBE0FD" w:rsidR="006C5153" w:rsidRPr="00632F74" w:rsidRDefault="00590381">
      <w:pPr>
        <w:pStyle w:val="Gpstesto"/>
        <w:numPr>
          <w:ilvl w:val="0"/>
          <w:numId w:val="17"/>
        </w:numPr>
        <w:rPr>
          <w:rFonts w:ascii="Times New Roman" w:hAnsi="Times New Roman"/>
        </w:rPr>
      </w:pPr>
      <w:bookmarkStart w:id="7" w:name="_Toc531707601"/>
      <w:r w:rsidRPr="00632F74">
        <w:rPr>
          <w:rFonts w:ascii="Times New Roman" w:hAnsi="Times New Roman"/>
        </w:rPr>
        <w:lastRenderedPageBreak/>
        <w:t>Come Protocollo di comunicazione usiamo HTTP, TCP/IP.</w:t>
      </w:r>
      <w:bookmarkEnd w:id="7"/>
      <w:r w:rsidR="00A73E85" w:rsidRPr="00632F74">
        <w:rPr>
          <w:rFonts w:ascii="Times New Roman" w:hAnsi="Times New Roman"/>
        </w:rPr>
        <w:t xml:space="preserve"> </w:t>
      </w:r>
    </w:p>
    <w:p w14:paraId="5B57CDD6" w14:textId="77777777" w:rsidR="006C5153" w:rsidRDefault="006C5153" w:rsidP="00D7494E">
      <w:pPr>
        <w:pStyle w:val="Gpstesto"/>
        <w:ind w:firstLine="709"/>
      </w:pPr>
    </w:p>
    <w:p w14:paraId="0D83CE4B" w14:textId="6A8AA127" w:rsidR="00D857BC" w:rsidRDefault="006D34FE">
      <w:pPr>
        <w:pStyle w:val="Titolo2"/>
        <w:numPr>
          <w:ilvl w:val="2"/>
          <w:numId w:val="16"/>
        </w:numPr>
        <w:rPr>
          <w:noProof/>
        </w:rPr>
      </w:pPr>
      <w:r w:rsidRPr="0B86514B">
        <w:rPr>
          <w:noProof/>
        </w:rPr>
        <w:t>Deploy</w:t>
      </w:r>
      <w:r w:rsidR="088BE345" w:rsidRPr="0B86514B">
        <w:rPr>
          <w:noProof/>
        </w:rPr>
        <w:t>ment Diagram</w:t>
      </w:r>
    </w:p>
    <w:p w14:paraId="2887B6A4" w14:textId="77777777" w:rsidR="00D857BC" w:rsidRDefault="00D857BC" w:rsidP="007A7772"/>
    <w:p w14:paraId="51A1B2A2" w14:textId="77777777" w:rsidR="007A7772" w:rsidRDefault="007A7772" w:rsidP="007A7772"/>
    <w:p w14:paraId="75006080" w14:textId="6FFB73DD" w:rsidR="006D34FE" w:rsidRDefault="0067463B" w:rsidP="001F0789">
      <w:r w:rsidRPr="0067463B">
        <w:rPr>
          <w:noProof/>
        </w:rPr>
        <w:drawing>
          <wp:inline distT="0" distB="0" distL="0" distR="0" wp14:anchorId="6934055E" wp14:editId="13E5C8FD">
            <wp:extent cx="6119495" cy="3319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899" w14:textId="77777777" w:rsidR="00590381" w:rsidRDefault="00590381" w:rsidP="00E31B80">
      <w:pPr>
        <w:pStyle w:val="Gpstesto"/>
        <w:ind w:left="709"/>
        <w:rPr>
          <w:b/>
          <w:bCs/>
        </w:rPr>
      </w:pPr>
    </w:p>
    <w:p w14:paraId="409162BA" w14:textId="77777777" w:rsidR="00E03E9A" w:rsidRPr="00E03E9A" w:rsidRDefault="00E03E9A" w:rsidP="00E03E9A"/>
    <w:p w14:paraId="34D50193" w14:textId="0CFE1674" w:rsidR="00EE27C0" w:rsidRDefault="00632F7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3D41C5">
        <w:rPr>
          <w:noProof/>
        </w:rPr>
        <w:t>Gestione dei dati persistenti</w:t>
      </w:r>
    </w:p>
    <w:p w14:paraId="48CDF0F9" w14:textId="77777777" w:rsidR="00751482" w:rsidRPr="00632F74" w:rsidRDefault="00751482" w:rsidP="00751482">
      <w:pPr>
        <w:pStyle w:val="Gpstesto"/>
        <w:ind w:left="709"/>
        <w:rPr>
          <w:rFonts w:ascii="Times New Roman" w:hAnsi="Times New Roman"/>
          <w:b/>
          <w:bCs/>
        </w:rPr>
      </w:pPr>
      <w:bookmarkStart w:id="8" w:name="_Toc531707611"/>
      <w:r w:rsidRPr="00632F74">
        <w:rPr>
          <w:rFonts w:ascii="Times New Roman" w:hAnsi="Times New Roman"/>
        </w:rPr>
        <w:t>È stato preferito l’utilizzo di un DBMS relazionale, in specifico MySQL per la gestione dei dati.</w:t>
      </w:r>
      <w:bookmarkEnd w:id="8"/>
    </w:p>
    <w:p w14:paraId="1E74D704" w14:textId="606AAF5A" w:rsidR="00632F74" w:rsidRPr="00632F74" w:rsidRDefault="00751482" w:rsidP="00632F74">
      <w:pPr>
        <w:pStyle w:val="Gpstesto"/>
        <w:ind w:left="709"/>
        <w:rPr>
          <w:rFonts w:ascii="Times New Roman" w:hAnsi="Times New Roman"/>
        </w:rPr>
      </w:pPr>
      <w:bookmarkStart w:id="9" w:name="_Toc531707612"/>
      <w:r w:rsidRPr="00632F74">
        <w:rPr>
          <w:rFonts w:ascii="Times New Roman" w:hAnsi="Times New Roman"/>
        </w:rPr>
        <w:t>In più i DBMS garantiscono una gestione concorrente, l’accesso al DBMS è trasparente allo sviluppatore ed anche al cliente.</w:t>
      </w:r>
      <w:bookmarkStart w:id="10" w:name="_Toc531707613"/>
      <w:bookmarkEnd w:id="9"/>
      <w:bookmarkEnd w:id="10"/>
    </w:p>
    <w:p w14:paraId="090B2064" w14:textId="68F123EC" w:rsidR="00AC6434" w:rsidRPr="00632F74" w:rsidRDefault="00A4435A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 w:rsidRPr="00A4435A">
        <w:rPr>
          <w:b/>
          <w:bCs/>
          <w:i/>
          <w:iCs/>
          <w:sz w:val="28"/>
          <w:szCs w:val="28"/>
        </w:rPr>
        <w:t>Schema concettuale</w:t>
      </w:r>
    </w:p>
    <w:p w14:paraId="0F4FB995" w14:textId="05FBF685" w:rsidR="00AC6434" w:rsidRPr="00632F74" w:rsidRDefault="00AC6434" w:rsidP="00632F74">
      <w:pPr>
        <w:pStyle w:val="Gpstesto"/>
        <w:ind w:left="936"/>
        <w:rPr>
          <w:rFonts w:ascii="Times New Roman" w:hAnsi="Times New Roman"/>
        </w:rPr>
      </w:pPr>
      <w:r w:rsidRPr="00632F74">
        <w:rPr>
          <w:rFonts w:ascii="Times New Roman" w:hAnsi="Times New Roman"/>
        </w:rPr>
        <w:t>Per lo schema concettuale si rimanda al Class</w:t>
      </w:r>
      <w:r w:rsidR="00632F74" w:rsidRPr="00632F74">
        <w:rPr>
          <w:rFonts w:ascii="Times New Roman" w:hAnsi="Times New Roman"/>
        </w:rPr>
        <w:t xml:space="preserve"> </w:t>
      </w:r>
      <w:proofErr w:type="spellStart"/>
      <w:r w:rsidRPr="00632F74">
        <w:rPr>
          <w:rFonts w:ascii="Times New Roman" w:hAnsi="Times New Roman"/>
        </w:rPr>
        <w:t>Diagram</w:t>
      </w:r>
      <w:proofErr w:type="spellEnd"/>
      <w:r w:rsidRPr="00632F74">
        <w:rPr>
          <w:rFonts w:ascii="Times New Roman" w:hAnsi="Times New Roman"/>
        </w:rPr>
        <w:t xml:space="preserve"> presente nel documento RAD_THE_SPECTACLES.</w:t>
      </w:r>
    </w:p>
    <w:p w14:paraId="033845C3" w14:textId="3A7A0481" w:rsidR="007264CC" w:rsidRDefault="007264CC">
      <w:pPr>
        <w:pStyle w:val="Paragrafoelenco"/>
        <w:numPr>
          <w:ilvl w:val="2"/>
          <w:numId w:val="1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Schema logico </w:t>
      </w:r>
    </w:p>
    <w:p w14:paraId="52E1D8FE" w14:textId="77777777" w:rsidR="00F71DF2" w:rsidRDefault="00F71DF2" w:rsidP="00AC6434">
      <w:pPr>
        <w:ind w:left="936"/>
        <w:rPr>
          <w:b/>
          <w:bCs/>
          <w:i/>
          <w:iCs/>
          <w:sz w:val="28"/>
          <w:szCs w:val="28"/>
        </w:rPr>
      </w:pPr>
    </w:p>
    <w:p w14:paraId="738B24D9" w14:textId="7DCD1533" w:rsidR="0022708B" w:rsidRDefault="0022708B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u</w:t>
      </w:r>
      <w:r>
        <w:rPr>
          <w:b/>
          <w:bCs/>
          <w:i/>
          <w:iCs/>
          <w:sz w:val="28"/>
          <w:szCs w:val="28"/>
        </w:rPr>
        <w:t>tente</w:t>
      </w:r>
    </w:p>
    <w:p w14:paraId="51F9AEE8" w14:textId="77777777" w:rsidR="0022708B" w:rsidRDefault="0022708B" w:rsidP="00C07557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D6682" w14:paraId="6788076C" w14:textId="77777777" w:rsidTr="00C07557">
        <w:trPr>
          <w:jc w:val="center"/>
        </w:trPr>
        <w:tc>
          <w:tcPr>
            <w:tcW w:w="2937" w:type="dxa"/>
            <w:shd w:val="clear" w:color="auto" w:fill="0070C0"/>
          </w:tcPr>
          <w:p w14:paraId="66CF7340" w14:textId="2B8B44E7" w:rsidR="00F8472F" w:rsidRDefault="00CA6605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F854367" w14:textId="3520E436" w:rsidR="00F8472F" w:rsidRDefault="009B54D1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677A87F" w14:textId="4A7B7FC0" w:rsidR="00F8472F" w:rsidRDefault="007E22C8" w:rsidP="00C0755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9F54AA" w14:paraId="2E9889D1" w14:textId="77777777" w:rsidTr="00C07557">
        <w:trPr>
          <w:jc w:val="center"/>
        </w:trPr>
        <w:tc>
          <w:tcPr>
            <w:tcW w:w="2937" w:type="dxa"/>
          </w:tcPr>
          <w:p w14:paraId="68919AAA" w14:textId="7D08A06F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AF01E4">
              <w:rPr>
                <w:sz w:val="28"/>
                <w:szCs w:val="28"/>
              </w:rPr>
              <w:t>ome</w:t>
            </w:r>
          </w:p>
        </w:tc>
        <w:tc>
          <w:tcPr>
            <w:tcW w:w="2893" w:type="dxa"/>
          </w:tcPr>
          <w:p w14:paraId="34E76332" w14:textId="3ED96FC0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2BD53D2C" w14:textId="3253A7F6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3C76A146" w14:textId="77777777" w:rsidTr="00C07557">
        <w:trPr>
          <w:jc w:val="center"/>
        </w:trPr>
        <w:tc>
          <w:tcPr>
            <w:tcW w:w="2937" w:type="dxa"/>
          </w:tcPr>
          <w:p w14:paraId="2CEBDFAF" w14:textId="4607391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</w:tc>
        <w:tc>
          <w:tcPr>
            <w:tcW w:w="2893" w:type="dxa"/>
          </w:tcPr>
          <w:p w14:paraId="6FF0FE5C" w14:textId="3BF5BA3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861" w:type="dxa"/>
          </w:tcPr>
          <w:p w14:paraId="0B5AFBB2" w14:textId="4E5F48BB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C07557" w14:paraId="4B423E63" w14:textId="77777777" w:rsidTr="00C07557">
        <w:trPr>
          <w:jc w:val="center"/>
        </w:trPr>
        <w:tc>
          <w:tcPr>
            <w:tcW w:w="2937" w:type="dxa"/>
          </w:tcPr>
          <w:p w14:paraId="2E15CA74" w14:textId="264A1F9F" w:rsidR="00F8472F" w:rsidRPr="00AF01E4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AF01E4">
              <w:rPr>
                <w:sz w:val="28"/>
                <w:szCs w:val="28"/>
              </w:rPr>
              <w:t>ata di nascita</w:t>
            </w:r>
          </w:p>
        </w:tc>
        <w:tc>
          <w:tcPr>
            <w:tcW w:w="2893" w:type="dxa"/>
          </w:tcPr>
          <w:p w14:paraId="15049DAF" w14:textId="2A19AE82" w:rsidR="00F8472F" w:rsidRPr="00AF01E4" w:rsidRDefault="00C07557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447FE0">
              <w:rPr>
                <w:sz w:val="28"/>
                <w:szCs w:val="28"/>
              </w:rPr>
              <w:t>ATE</w:t>
            </w:r>
          </w:p>
        </w:tc>
        <w:tc>
          <w:tcPr>
            <w:tcW w:w="2861" w:type="dxa"/>
          </w:tcPr>
          <w:p w14:paraId="6D21F85F" w14:textId="387608E6" w:rsidR="00F8472F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2802B558" w14:textId="77777777" w:rsidTr="00C07557">
        <w:trPr>
          <w:jc w:val="center"/>
        </w:trPr>
        <w:tc>
          <w:tcPr>
            <w:tcW w:w="2937" w:type="dxa"/>
          </w:tcPr>
          <w:p w14:paraId="476028C4" w14:textId="2B3DF1F7" w:rsidR="009F54AA" w:rsidRPr="00AF01E4" w:rsidRDefault="00632F74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e-mail</w:t>
            </w:r>
          </w:p>
        </w:tc>
        <w:tc>
          <w:tcPr>
            <w:tcW w:w="2893" w:type="dxa"/>
          </w:tcPr>
          <w:p w14:paraId="4F08C803" w14:textId="122B320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2A7CAF3" w14:textId="77777777" w:rsidR="009F54AA" w:rsidRDefault="009F54AA" w:rsidP="009F54A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key,</w:t>
            </w:r>
          </w:p>
          <w:p w14:paraId="1EEDE8A5" w14:textId="1F56DAF5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9F54AA" w14:paraId="6523A78D" w14:textId="77777777" w:rsidTr="00C07557">
        <w:trPr>
          <w:jc w:val="center"/>
        </w:trPr>
        <w:tc>
          <w:tcPr>
            <w:tcW w:w="2937" w:type="dxa"/>
          </w:tcPr>
          <w:p w14:paraId="6F38406A" w14:textId="3405257C" w:rsidR="009F54AA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893" w:type="dxa"/>
          </w:tcPr>
          <w:p w14:paraId="5C0C2841" w14:textId="3D2AFE84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BA1846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861" w:type="dxa"/>
          </w:tcPr>
          <w:p w14:paraId="5971284B" w14:textId="234026AA" w:rsidR="009F54AA" w:rsidRPr="00AF01E4" w:rsidRDefault="009F54AA" w:rsidP="009F54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C57A1" w14:paraId="722A1A5A" w14:textId="77777777" w:rsidTr="00C07557">
        <w:trPr>
          <w:jc w:val="center"/>
        </w:trPr>
        <w:tc>
          <w:tcPr>
            <w:tcW w:w="2937" w:type="dxa"/>
          </w:tcPr>
          <w:p w14:paraId="23DFB20D" w14:textId="5DED08C9" w:rsidR="001C57A1" w:rsidRDefault="009F54AA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1C57A1">
              <w:rPr>
                <w:sz w:val="28"/>
                <w:szCs w:val="28"/>
              </w:rPr>
              <w:t>uolo</w:t>
            </w:r>
          </w:p>
        </w:tc>
        <w:tc>
          <w:tcPr>
            <w:tcW w:w="2893" w:type="dxa"/>
          </w:tcPr>
          <w:p w14:paraId="57BE70CB" w14:textId="69C0F650" w:rsidR="001C57A1" w:rsidRPr="00AF01E4" w:rsidRDefault="00447FE0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3FF9EDF1" w14:textId="6F1809B1" w:rsidR="001C57A1" w:rsidRPr="00AF01E4" w:rsidRDefault="00AF798D" w:rsidP="00C07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55AC2DA9" w14:textId="77777777" w:rsidR="00EB2C41" w:rsidRDefault="00EB29A8" w:rsidP="00EB2C41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14:paraId="4F035C61" w14:textId="5B086E5F" w:rsidR="00EB29A8" w:rsidRPr="00632F74" w:rsidRDefault="00EB2C41" w:rsidP="00632F74">
      <w:pPr>
        <w:pStyle w:val="Gpstesto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F74">
        <w:rPr>
          <w:rFonts w:ascii="Times New Roman" w:hAnsi="Times New Roman"/>
        </w:rPr>
        <w:t xml:space="preserve">La tabella </w:t>
      </w:r>
      <w:r w:rsidR="00154D6E" w:rsidRPr="00632F74">
        <w:rPr>
          <w:rFonts w:ascii="Times New Roman" w:hAnsi="Times New Roman"/>
        </w:rPr>
        <w:t>u</w:t>
      </w:r>
      <w:r w:rsidRPr="00632F74">
        <w:rPr>
          <w:rFonts w:ascii="Times New Roman" w:hAnsi="Times New Roman"/>
        </w:rPr>
        <w:t>tente contiene le informazioni riguardanti gli utenti presenti nel sistema. Un utente è identificato univocamente all’interno del sistema dalla sua e-mail (non possono esistere due utenti con la stessa username). Un utente nel database può essere sia un     utente registrato al sistema, un gestore oppure un amministratore.</w:t>
      </w:r>
    </w:p>
    <w:p w14:paraId="3FE4AA19" w14:textId="77777777" w:rsidR="00E30D10" w:rsidRDefault="00E30D10" w:rsidP="00372E34">
      <w:pPr>
        <w:rPr>
          <w:b/>
          <w:bCs/>
          <w:i/>
          <w:iCs/>
          <w:sz w:val="28"/>
          <w:szCs w:val="28"/>
        </w:rPr>
      </w:pPr>
    </w:p>
    <w:p w14:paraId="78757881" w14:textId="77777777" w:rsidR="00372E34" w:rsidRDefault="00372E34" w:rsidP="00372E34"/>
    <w:p w14:paraId="369A09C2" w14:textId="72B30E7B" w:rsidR="00941F8F" w:rsidRDefault="00941F8F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</w:p>
    <w:p w14:paraId="4E752627" w14:textId="77777777" w:rsidR="00941F8F" w:rsidRDefault="00941F8F" w:rsidP="00941F8F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941F8F" w14:paraId="63DBCED8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7F45755D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6B470C4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7356CBF8" w14:textId="77777777" w:rsidR="00941F8F" w:rsidRDefault="00941F8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447FE0" w14:paraId="68A0A56C" w14:textId="77777777">
        <w:trPr>
          <w:jc w:val="center"/>
        </w:trPr>
        <w:tc>
          <w:tcPr>
            <w:tcW w:w="2937" w:type="dxa"/>
          </w:tcPr>
          <w:p w14:paraId="029B2816" w14:textId="12F09C34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155D91E3" w14:textId="17BD84A3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41B2664B" w14:textId="77777777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740B17E5" w14:textId="77777777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062DD2FD" w14:textId="77777777">
        <w:trPr>
          <w:jc w:val="center"/>
        </w:trPr>
        <w:tc>
          <w:tcPr>
            <w:tcW w:w="2937" w:type="dxa"/>
          </w:tcPr>
          <w:p w14:paraId="75F71C8A" w14:textId="4FF31931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2893" w:type="dxa"/>
          </w:tcPr>
          <w:p w14:paraId="240EC116" w14:textId="25795BFB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TIMESTAMP</w:t>
            </w:r>
          </w:p>
        </w:tc>
        <w:tc>
          <w:tcPr>
            <w:tcW w:w="2861" w:type="dxa"/>
          </w:tcPr>
          <w:p w14:paraId="651232A5" w14:textId="3ECE8EBA" w:rsidR="00447FE0" w:rsidRPr="00AF01E4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60471E1B" w14:textId="77777777">
        <w:trPr>
          <w:jc w:val="center"/>
        </w:trPr>
        <w:tc>
          <w:tcPr>
            <w:tcW w:w="2937" w:type="dxa"/>
          </w:tcPr>
          <w:p w14:paraId="6827A34A" w14:textId="003B54FB" w:rsidR="00447FE0" w:rsidRDefault="00632F74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53B02B35" w14:textId="1A5D7A8A" w:rsidR="00447FE0" w:rsidRDefault="00447FE0" w:rsidP="00447FE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36)</w:t>
            </w:r>
          </w:p>
        </w:tc>
        <w:tc>
          <w:tcPr>
            <w:tcW w:w="2861" w:type="dxa"/>
          </w:tcPr>
          <w:p w14:paraId="28765FD4" w14:textId="034573C6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47FE0" w14:paraId="3E7BFF31" w14:textId="77777777">
        <w:trPr>
          <w:jc w:val="center"/>
        </w:trPr>
        <w:tc>
          <w:tcPr>
            <w:tcW w:w="2937" w:type="dxa"/>
          </w:tcPr>
          <w:p w14:paraId="235AE6B3" w14:textId="64449AD9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stato</w:t>
            </w:r>
          </w:p>
        </w:tc>
        <w:tc>
          <w:tcPr>
            <w:tcW w:w="2893" w:type="dxa"/>
          </w:tcPr>
          <w:p w14:paraId="7151224A" w14:textId="11D51E72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61" w:type="dxa"/>
          </w:tcPr>
          <w:p w14:paraId="509D52BD" w14:textId="7A8BE9BE" w:rsidR="00447FE0" w:rsidRDefault="00447FE0" w:rsidP="00447F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703EEBB" w14:textId="77777777" w:rsidR="00941F8F" w:rsidRDefault="00941F8F" w:rsidP="00941F8F">
      <w:pPr>
        <w:jc w:val="center"/>
      </w:pPr>
    </w:p>
    <w:p w14:paraId="25738865" w14:textId="04F99618" w:rsidR="00B4593B" w:rsidRPr="00E66A82" w:rsidRDefault="00B4593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ordine contiene tutte le informazioni riguardanti l’ordine, </w:t>
      </w:r>
      <w:r w:rsidR="0007326B" w:rsidRPr="00E66A82">
        <w:rPr>
          <w:rFonts w:ascii="Times New Roman" w:hAnsi="Times New Roman"/>
        </w:rPr>
        <w:t>que</w:t>
      </w:r>
      <w:r w:rsidR="00E66A82">
        <w:rPr>
          <w:rFonts w:ascii="Times New Roman" w:hAnsi="Times New Roman"/>
        </w:rPr>
        <w:t>st</w:t>
      </w:r>
      <w:r w:rsidR="0007326B" w:rsidRPr="00E66A82">
        <w:rPr>
          <w:rFonts w:ascii="Times New Roman" w:hAnsi="Times New Roman"/>
        </w:rPr>
        <w:t xml:space="preserve">’ultimo viene identificato univocamente tramite </w:t>
      </w:r>
      <w:proofErr w:type="spellStart"/>
      <w:r w:rsidR="0007326B" w:rsidRPr="00E66A82">
        <w:rPr>
          <w:rFonts w:ascii="Times New Roman" w:hAnsi="Times New Roman"/>
        </w:rPr>
        <w:t>idOrdine</w:t>
      </w:r>
      <w:proofErr w:type="spellEnd"/>
      <w:r w:rsidR="00EF5670" w:rsidRPr="00E66A82">
        <w:rPr>
          <w:rFonts w:ascii="Times New Roman" w:hAnsi="Times New Roman"/>
        </w:rPr>
        <w:t xml:space="preserve">, viene memorizzato </w:t>
      </w:r>
      <w:r w:rsidR="00A03FC9" w:rsidRPr="00E66A82">
        <w:rPr>
          <w:rFonts w:ascii="Times New Roman" w:hAnsi="Times New Roman"/>
        </w:rPr>
        <w:t xml:space="preserve">il </w:t>
      </w:r>
      <w:proofErr w:type="spellStart"/>
      <w:r w:rsidR="00A03FC9" w:rsidRPr="00E66A82">
        <w:rPr>
          <w:rFonts w:ascii="Times New Roman" w:hAnsi="Times New Roman"/>
        </w:rPr>
        <w:t>timestamp</w:t>
      </w:r>
      <w:proofErr w:type="spellEnd"/>
      <w:r w:rsidR="00E66A82">
        <w:rPr>
          <w:rFonts w:ascii="Times New Roman" w:hAnsi="Times New Roman"/>
        </w:rPr>
        <w:t xml:space="preserve">, </w:t>
      </w:r>
      <w:r w:rsidR="00A03FC9" w:rsidRPr="00E66A82">
        <w:rPr>
          <w:rFonts w:ascii="Times New Roman" w:hAnsi="Times New Roman"/>
        </w:rPr>
        <w:t>cioè la data</w:t>
      </w:r>
    </w:p>
    <w:p w14:paraId="22325766" w14:textId="6BDB5429" w:rsidR="00A03FC9" w:rsidRPr="00E66A82" w:rsidRDefault="00A03FC9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e l’orario </w:t>
      </w:r>
      <w:r w:rsidR="00CC118D" w:rsidRPr="00E66A82">
        <w:rPr>
          <w:rFonts w:ascii="Times New Roman" w:hAnsi="Times New Roman"/>
        </w:rPr>
        <w:t xml:space="preserve">in cui si effettua l’odine, </w:t>
      </w:r>
      <w:r w:rsidR="00E66A82" w:rsidRPr="00E66A82">
        <w:rPr>
          <w:rFonts w:ascii="Times New Roman" w:hAnsi="Times New Roman"/>
        </w:rPr>
        <w:t>l’e-mail</w:t>
      </w:r>
      <w:r w:rsidR="00CC118D" w:rsidRPr="00E66A82">
        <w:rPr>
          <w:rFonts w:ascii="Times New Roman" w:hAnsi="Times New Roman"/>
        </w:rPr>
        <w:t xml:space="preserve"> per associare un utente all’ordine effettuato</w:t>
      </w:r>
      <w:r w:rsidR="00694C42" w:rsidRPr="00E66A82">
        <w:rPr>
          <w:rFonts w:ascii="Times New Roman" w:hAnsi="Times New Roman"/>
        </w:rPr>
        <w:t xml:space="preserve"> e </w:t>
      </w:r>
    </w:p>
    <w:p w14:paraId="32DD4757" w14:textId="108E2174" w:rsidR="00694C42" w:rsidRPr="00E66A82" w:rsidRDefault="00694C42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>lo stato in cui si trova l’ordine</w:t>
      </w:r>
      <w:r w:rsidR="00E66A82">
        <w:rPr>
          <w:rFonts w:ascii="Times New Roman" w:hAnsi="Times New Roman"/>
        </w:rPr>
        <w:t xml:space="preserve"> </w:t>
      </w:r>
      <w:r w:rsidRPr="00E66A82">
        <w:rPr>
          <w:rFonts w:ascii="Times New Roman" w:hAnsi="Times New Roman"/>
        </w:rPr>
        <w:t>(</w:t>
      </w:r>
      <w:r w:rsidR="00E66A82">
        <w:rPr>
          <w:rFonts w:ascii="Times New Roman" w:hAnsi="Times New Roman"/>
        </w:rPr>
        <w:t xml:space="preserve">in </w:t>
      </w:r>
      <w:r w:rsidR="00BA2D82" w:rsidRPr="00E66A82">
        <w:rPr>
          <w:rFonts w:ascii="Times New Roman" w:hAnsi="Times New Roman"/>
        </w:rPr>
        <w:t>lavorazione, spedito).</w:t>
      </w:r>
    </w:p>
    <w:p w14:paraId="6231EC0A" w14:textId="30392D00" w:rsidR="00E66A82" w:rsidRDefault="00E66A82" w:rsidP="00EF5670">
      <w:pPr>
        <w:ind w:left="708"/>
      </w:pPr>
    </w:p>
    <w:p w14:paraId="1C802C06" w14:textId="77777777" w:rsidR="00E66A82" w:rsidRDefault="00E66A82" w:rsidP="00EF5670">
      <w:pPr>
        <w:ind w:left="708"/>
      </w:pPr>
    </w:p>
    <w:p w14:paraId="46478D49" w14:textId="77777777" w:rsidR="00B4593B" w:rsidRDefault="00B4593B" w:rsidP="00941F8F">
      <w:pPr>
        <w:jc w:val="center"/>
      </w:pPr>
    </w:p>
    <w:p w14:paraId="19F083CA" w14:textId="4E58F290" w:rsidR="00EB0605" w:rsidRDefault="00EB0605" w:rsidP="001F0789">
      <w:pPr>
        <w:ind w:left="936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proofErr w:type="spellStart"/>
      <w:r w:rsidR="00154D6E">
        <w:rPr>
          <w:b/>
          <w:bCs/>
          <w:i/>
          <w:iCs/>
          <w:sz w:val="28"/>
          <w:szCs w:val="28"/>
        </w:rPr>
        <w:t>o</w:t>
      </w:r>
      <w:r w:rsidR="001D65DE">
        <w:rPr>
          <w:b/>
          <w:bCs/>
          <w:i/>
          <w:iCs/>
          <w:sz w:val="28"/>
          <w:szCs w:val="28"/>
        </w:rPr>
        <w:t>cchiale_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rdine</w:t>
      </w:r>
      <w:proofErr w:type="spellEnd"/>
    </w:p>
    <w:p w14:paraId="3AFCA36A" w14:textId="77777777" w:rsidR="00EB0605" w:rsidRDefault="00EB0605" w:rsidP="00EB0605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EB0605" w14:paraId="31E2D89E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0915FAD8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2B44E21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CA1AFD3" w14:textId="77777777" w:rsidR="00EB0605" w:rsidRDefault="00EB060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EB0605" w:rsidRPr="00FE6C48" w14:paraId="0F66AB2F" w14:textId="77777777">
        <w:trPr>
          <w:jc w:val="center"/>
        </w:trPr>
        <w:tc>
          <w:tcPr>
            <w:tcW w:w="2937" w:type="dxa"/>
          </w:tcPr>
          <w:p w14:paraId="1AD309D5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669CEA41" w14:textId="3616915A" w:rsidR="00EB0605" w:rsidRPr="00AF01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EB0605">
              <w:rPr>
                <w:sz w:val="28"/>
                <w:szCs w:val="28"/>
              </w:rPr>
              <w:t>d</w:t>
            </w:r>
          </w:p>
        </w:tc>
        <w:tc>
          <w:tcPr>
            <w:tcW w:w="2893" w:type="dxa"/>
          </w:tcPr>
          <w:p w14:paraId="2E703742" w14:textId="77777777" w:rsidR="00633FFC" w:rsidRDefault="00633FFC">
            <w:pPr>
              <w:jc w:val="center"/>
              <w:rPr>
                <w:sz w:val="28"/>
                <w:szCs w:val="28"/>
              </w:rPr>
            </w:pPr>
          </w:p>
          <w:p w14:paraId="2CD3BD0B" w14:textId="2D2CE594" w:rsidR="00EB0605" w:rsidRPr="00AF01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2082B62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5DE9A185" w14:textId="77777777" w:rsidR="00EB0605" w:rsidRPr="001362C3" w:rsidRDefault="00EB060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633FFC" w:rsidRPr="001362C3">
              <w:rPr>
                <w:sz w:val="28"/>
                <w:szCs w:val="28"/>
                <w:lang w:val="en-US"/>
              </w:rPr>
              <w:t>,</w:t>
            </w:r>
          </w:p>
          <w:p w14:paraId="1E752705" w14:textId="411AB5E4" w:rsidR="00633FFC" w:rsidRPr="001362C3" w:rsidRDefault="00633FFC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EB0605" w14:paraId="67BF4A44" w14:textId="77777777">
        <w:trPr>
          <w:jc w:val="center"/>
        </w:trPr>
        <w:tc>
          <w:tcPr>
            <w:tcW w:w="2937" w:type="dxa"/>
          </w:tcPr>
          <w:p w14:paraId="70C1DEAC" w14:textId="5460A4E7" w:rsidR="00EB0605" w:rsidRPr="00AF01E4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idOcchiale</w:t>
            </w:r>
            <w:proofErr w:type="spellEnd"/>
          </w:p>
        </w:tc>
        <w:tc>
          <w:tcPr>
            <w:tcW w:w="2893" w:type="dxa"/>
          </w:tcPr>
          <w:p w14:paraId="588859F4" w14:textId="2ED94786" w:rsidR="00EB0605" w:rsidRPr="00AF01E4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1EFCE05" w14:textId="77777777" w:rsidR="00EB0605" w:rsidRPr="00AF01E4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35783E29" w14:textId="77777777">
        <w:trPr>
          <w:jc w:val="center"/>
        </w:trPr>
        <w:tc>
          <w:tcPr>
            <w:tcW w:w="2937" w:type="dxa"/>
          </w:tcPr>
          <w:p w14:paraId="3090F23E" w14:textId="17330D9C" w:rsidR="00EB0605" w:rsidRDefault="007547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idOrdine</w:t>
            </w:r>
            <w:proofErr w:type="spellEnd"/>
          </w:p>
        </w:tc>
        <w:tc>
          <w:tcPr>
            <w:tcW w:w="2893" w:type="dxa"/>
          </w:tcPr>
          <w:p w14:paraId="43A9EF58" w14:textId="132B2536" w:rsidR="00EB0605" w:rsidRDefault="0076678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694FCCFF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EB0605" w14:paraId="79DC3F61" w14:textId="77777777">
        <w:trPr>
          <w:jc w:val="center"/>
        </w:trPr>
        <w:tc>
          <w:tcPr>
            <w:tcW w:w="2937" w:type="dxa"/>
          </w:tcPr>
          <w:p w14:paraId="60F57778" w14:textId="6D36FCCB" w:rsidR="00EB0605" w:rsidRDefault="004F1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prezzo_reale</w:t>
            </w:r>
            <w:proofErr w:type="spellEnd"/>
          </w:p>
        </w:tc>
        <w:tc>
          <w:tcPr>
            <w:tcW w:w="2893" w:type="dxa"/>
          </w:tcPr>
          <w:p w14:paraId="43F528DC" w14:textId="184112DC" w:rsidR="00EB0605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2F2D59D6" w14:textId="77777777" w:rsidR="00EB0605" w:rsidRDefault="00EB06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7D3499C1" w14:textId="77777777">
        <w:trPr>
          <w:jc w:val="center"/>
        </w:trPr>
        <w:tc>
          <w:tcPr>
            <w:tcW w:w="2937" w:type="dxa"/>
          </w:tcPr>
          <w:p w14:paraId="5A5A2967" w14:textId="7A82E56A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</w:t>
            </w:r>
          </w:p>
        </w:tc>
        <w:tc>
          <w:tcPr>
            <w:tcW w:w="2893" w:type="dxa"/>
          </w:tcPr>
          <w:p w14:paraId="4FF34D0D" w14:textId="335DE887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3DFD67F" w14:textId="6D749471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4F19E4" w14:paraId="39091637" w14:textId="77777777">
        <w:trPr>
          <w:jc w:val="center"/>
        </w:trPr>
        <w:tc>
          <w:tcPr>
            <w:tcW w:w="2937" w:type="dxa"/>
          </w:tcPr>
          <w:p w14:paraId="65FB7639" w14:textId="3A598D17" w:rsidR="004F19E4" w:rsidRDefault="004F1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iva</w:t>
            </w:r>
          </w:p>
        </w:tc>
        <w:tc>
          <w:tcPr>
            <w:tcW w:w="2893" w:type="dxa"/>
          </w:tcPr>
          <w:p w14:paraId="7AF3654F" w14:textId="0FD9F78C" w:rsidR="004F19E4" w:rsidRDefault="007667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861" w:type="dxa"/>
          </w:tcPr>
          <w:p w14:paraId="66828A86" w14:textId="2C6FA924" w:rsidR="004F19E4" w:rsidRDefault="009405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117867E0" w14:textId="77777777" w:rsidR="00EB0605" w:rsidRDefault="00EB0605" w:rsidP="00EB0605">
      <w:pPr>
        <w:jc w:val="center"/>
      </w:pPr>
    </w:p>
    <w:p w14:paraId="2ABBCFCB" w14:textId="6FD927ED" w:rsidR="00154D6E" w:rsidRPr="00E66A82" w:rsidRDefault="00395A9B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lastRenderedPageBreak/>
        <w:t xml:space="preserve">La tabella </w:t>
      </w:r>
      <w:proofErr w:type="spellStart"/>
      <w:r w:rsidRPr="00E66A82">
        <w:rPr>
          <w:rFonts w:ascii="Times New Roman" w:hAnsi="Times New Roman"/>
        </w:rPr>
        <w:t>Occhiale_Ordine</w:t>
      </w:r>
      <w:proofErr w:type="spellEnd"/>
      <w:r w:rsidRPr="00E66A82">
        <w:rPr>
          <w:rFonts w:ascii="Times New Roman" w:hAnsi="Times New Roman"/>
        </w:rPr>
        <w:t xml:space="preserve"> </w:t>
      </w:r>
      <w:r w:rsidR="00841904" w:rsidRPr="00E66A82">
        <w:rPr>
          <w:rFonts w:ascii="Times New Roman" w:hAnsi="Times New Roman"/>
        </w:rPr>
        <w:t xml:space="preserve">è generata </w:t>
      </w:r>
      <w:r w:rsidR="00495584" w:rsidRPr="00E66A82">
        <w:rPr>
          <w:rFonts w:ascii="Times New Roman" w:hAnsi="Times New Roman"/>
        </w:rPr>
        <w:t>da un</w:t>
      </w:r>
      <w:r w:rsidR="00E66A82" w:rsidRPr="00E66A82">
        <w:rPr>
          <w:rFonts w:ascii="Times New Roman" w:hAnsi="Times New Roman"/>
        </w:rPr>
        <w:t>a</w:t>
      </w:r>
      <w:r w:rsidR="00495584" w:rsidRPr="00E66A82">
        <w:rPr>
          <w:rFonts w:ascii="Times New Roman" w:hAnsi="Times New Roman"/>
        </w:rPr>
        <w:t xml:space="preserve"> relazione N-M tra la tabella ordine e la tabella occhiale</w:t>
      </w:r>
      <w:r w:rsidR="00154D6E" w:rsidRPr="00E66A82">
        <w:rPr>
          <w:rFonts w:ascii="Times New Roman" w:hAnsi="Times New Roman"/>
        </w:rPr>
        <w:t>.</w:t>
      </w:r>
      <w:r w:rsidR="00E66A82">
        <w:rPr>
          <w:rFonts w:ascii="Times New Roman" w:hAnsi="Times New Roman"/>
        </w:rPr>
        <w:t xml:space="preserve"> </w:t>
      </w:r>
      <w:r w:rsidR="00154D6E" w:rsidRPr="00E66A82">
        <w:rPr>
          <w:rFonts w:ascii="Times New Roman" w:hAnsi="Times New Roman"/>
        </w:rPr>
        <w:t>Si indentifica univocamente tramite id</w:t>
      </w:r>
      <w:r w:rsidR="0077483A" w:rsidRPr="00E66A82">
        <w:rPr>
          <w:rFonts w:ascii="Times New Roman" w:hAnsi="Times New Roman"/>
        </w:rPr>
        <w:t>.</w:t>
      </w:r>
    </w:p>
    <w:p w14:paraId="20244A99" w14:textId="77777777" w:rsidR="00832FD2" w:rsidRDefault="00832FD2" w:rsidP="00395A9B"/>
    <w:p w14:paraId="46405649" w14:textId="265FD1F2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o</w:t>
      </w:r>
      <w:r>
        <w:rPr>
          <w:b/>
          <w:bCs/>
          <w:i/>
          <w:iCs/>
          <w:sz w:val="28"/>
          <w:szCs w:val="28"/>
        </w:rPr>
        <w:t>cchiale</w:t>
      </w:r>
    </w:p>
    <w:p w14:paraId="2D3AFC85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101E3982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4AF65787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6788AE62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0196C55D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14:paraId="2BDF8C72" w14:textId="77777777">
        <w:trPr>
          <w:jc w:val="center"/>
        </w:trPr>
        <w:tc>
          <w:tcPr>
            <w:tcW w:w="2937" w:type="dxa"/>
          </w:tcPr>
          <w:p w14:paraId="7290F6F5" w14:textId="76BD2529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idO</w:t>
            </w:r>
            <w:r w:rsidR="0094054C">
              <w:rPr>
                <w:sz w:val="28"/>
                <w:szCs w:val="28"/>
              </w:rPr>
              <w:t>cchiale</w:t>
            </w:r>
            <w:proofErr w:type="spellEnd"/>
          </w:p>
        </w:tc>
        <w:tc>
          <w:tcPr>
            <w:tcW w:w="2893" w:type="dxa"/>
          </w:tcPr>
          <w:p w14:paraId="3E5F0C54" w14:textId="2A9CED5A" w:rsidR="001D65DE" w:rsidRPr="00AF01E4" w:rsidRDefault="008839A6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F68C35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  <w:p w14:paraId="511BA040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,Not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20A5DA9A" w14:textId="77777777">
        <w:trPr>
          <w:jc w:val="center"/>
        </w:trPr>
        <w:tc>
          <w:tcPr>
            <w:tcW w:w="2937" w:type="dxa"/>
          </w:tcPr>
          <w:p w14:paraId="3A1BB90C" w14:textId="36372554" w:rsidR="001D65DE" w:rsidRPr="00AF01E4" w:rsidRDefault="00FF1595">
            <w:pPr>
              <w:jc w:val="center"/>
              <w:rPr>
                <w:sz w:val="28"/>
                <w:szCs w:val="28"/>
              </w:rPr>
            </w:pPr>
            <w:proofErr w:type="spellStart"/>
            <w:r w:rsidRPr="00FF1595">
              <w:rPr>
                <w:sz w:val="28"/>
                <w:szCs w:val="28"/>
              </w:rPr>
              <w:t>nomeOcchiale</w:t>
            </w:r>
            <w:proofErr w:type="spellEnd"/>
          </w:p>
        </w:tc>
        <w:tc>
          <w:tcPr>
            <w:tcW w:w="2893" w:type="dxa"/>
          </w:tcPr>
          <w:p w14:paraId="5496CDB6" w14:textId="72611BBD" w:rsidR="001D65DE" w:rsidRPr="00AF01E4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85E9C7B" w14:textId="77777777" w:rsidR="001D65DE" w:rsidRPr="00AF01E4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7B8FC46C" w14:textId="77777777">
        <w:trPr>
          <w:jc w:val="center"/>
        </w:trPr>
        <w:tc>
          <w:tcPr>
            <w:tcW w:w="2937" w:type="dxa"/>
          </w:tcPr>
          <w:p w14:paraId="15BFF71A" w14:textId="3934569E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FF1595">
              <w:rPr>
                <w:sz w:val="28"/>
                <w:szCs w:val="28"/>
              </w:rPr>
              <w:t>arca</w:t>
            </w:r>
          </w:p>
        </w:tc>
        <w:tc>
          <w:tcPr>
            <w:tcW w:w="2893" w:type="dxa"/>
          </w:tcPr>
          <w:p w14:paraId="007759EB" w14:textId="5E64A8A6" w:rsidR="001D65DE" w:rsidRDefault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7DC14C0F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1D65DE" w14:paraId="393CFFF8" w14:textId="77777777">
        <w:trPr>
          <w:jc w:val="center"/>
        </w:trPr>
        <w:tc>
          <w:tcPr>
            <w:tcW w:w="2937" w:type="dxa"/>
          </w:tcPr>
          <w:p w14:paraId="556F5B0B" w14:textId="459AC7DA" w:rsidR="001D65DE" w:rsidRDefault="00FF15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</w:tc>
        <w:tc>
          <w:tcPr>
            <w:tcW w:w="2893" w:type="dxa"/>
          </w:tcPr>
          <w:p w14:paraId="2C049FEC" w14:textId="5CEE91F1" w:rsidR="001D65DE" w:rsidRDefault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877DBED" w14:textId="77777777" w:rsidR="001D65DE" w:rsidRDefault="001D65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A770620" w14:textId="77777777">
        <w:trPr>
          <w:jc w:val="center"/>
        </w:trPr>
        <w:tc>
          <w:tcPr>
            <w:tcW w:w="2937" w:type="dxa"/>
          </w:tcPr>
          <w:p w14:paraId="49B18753" w14:textId="60FCAE7F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disponibilità</w:t>
            </w:r>
          </w:p>
        </w:tc>
        <w:tc>
          <w:tcPr>
            <w:tcW w:w="2893" w:type="dxa"/>
          </w:tcPr>
          <w:p w14:paraId="3AA16015" w14:textId="0A606EB6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5BEFD2CE" w14:textId="58380638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297CBE9" w14:textId="77777777">
        <w:trPr>
          <w:jc w:val="center"/>
        </w:trPr>
        <w:tc>
          <w:tcPr>
            <w:tcW w:w="2937" w:type="dxa"/>
          </w:tcPr>
          <w:p w14:paraId="6332B292" w14:textId="5BC6C3CA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2893" w:type="dxa"/>
          </w:tcPr>
          <w:p w14:paraId="2AF966AE" w14:textId="574867ED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3CE4DA4F" w14:textId="62896C0C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EFBB5ED" w14:textId="77777777">
        <w:trPr>
          <w:jc w:val="center"/>
        </w:trPr>
        <w:tc>
          <w:tcPr>
            <w:tcW w:w="2937" w:type="dxa"/>
          </w:tcPr>
          <w:p w14:paraId="047680DD" w14:textId="634CF31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colore</w:t>
            </w:r>
          </w:p>
        </w:tc>
        <w:tc>
          <w:tcPr>
            <w:tcW w:w="2893" w:type="dxa"/>
          </w:tcPr>
          <w:p w14:paraId="513A623F" w14:textId="2F72B19C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47D7DB0F" w14:textId="3AAB04B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2117966C" w14:textId="77777777">
        <w:trPr>
          <w:jc w:val="center"/>
        </w:trPr>
        <w:tc>
          <w:tcPr>
            <w:tcW w:w="2937" w:type="dxa"/>
          </w:tcPr>
          <w:p w14:paraId="597F1904" w14:textId="4DBDAAB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2893" w:type="dxa"/>
          </w:tcPr>
          <w:p w14:paraId="7BEF9913" w14:textId="021860DA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861" w:type="dxa"/>
          </w:tcPr>
          <w:p w14:paraId="31D059F3" w14:textId="6287EE99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375518E8" w14:textId="77777777">
        <w:trPr>
          <w:jc w:val="center"/>
        </w:trPr>
        <w:tc>
          <w:tcPr>
            <w:tcW w:w="2937" w:type="dxa"/>
          </w:tcPr>
          <w:p w14:paraId="20F26A3A" w14:textId="0F1C09F6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EE2075E" w14:textId="7C482BC9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104161E4" w14:textId="70302D52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69B52042" w14:textId="77777777">
        <w:trPr>
          <w:jc w:val="center"/>
        </w:trPr>
        <w:tc>
          <w:tcPr>
            <w:tcW w:w="2937" w:type="dxa"/>
          </w:tcPr>
          <w:p w14:paraId="3D5887B5" w14:textId="5869B4E7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2893" w:type="dxa"/>
          </w:tcPr>
          <w:p w14:paraId="085AF83C" w14:textId="77C4BEBF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4F1C23B" w14:textId="7CF3D67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342AE5" w14:paraId="1F0A21AE" w14:textId="77777777">
        <w:trPr>
          <w:jc w:val="center"/>
        </w:trPr>
        <w:tc>
          <w:tcPr>
            <w:tcW w:w="2937" w:type="dxa"/>
          </w:tcPr>
          <w:p w14:paraId="64A3611C" w14:textId="4BBD2791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2893" w:type="dxa"/>
          </w:tcPr>
          <w:p w14:paraId="6AD166E8" w14:textId="776F8371" w:rsidR="00342AE5" w:rsidRDefault="00342AE5" w:rsidP="00342AE5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500)</w:t>
            </w:r>
          </w:p>
        </w:tc>
        <w:tc>
          <w:tcPr>
            <w:tcW w:w="2861" w:type="dxa"/>
          </w:tcPr>
          <w:p w14:paraId="7E65B628" w14:textId="7FCA4753" w:rsidR="00342AE5" w:rsidRDefault="00342AE5" w:rsidP="00342A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363555B6" w14:textId="77777777" w:rsidR="001B6277" w:rsidRDefault="001B6277" w:rsidP="00832FD2"/>
    <w:p w14:paraId="2284D58B" w14:textId="6D0BD8DC" w:rsidR="001D65DE" w:rsidRDefault="00CA394C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occhiale contiene tutte le informazioni riguardanti gli occhiali, questi vengono identificati univocamente tramite un </w:t>
      </w:r>
      <w:proofErr w:type="spellStart"/>
      <w:r w:rsidRPr="00E66A82">
        <w:rPr>
          <w:rFonts w:ascii="Times New Roman" w:hAnsi="Times New Roman"/>
        </w:rPr>
        <w:t>idOcchiale</w:t>
      </w:r>
      <w:proofErr w:type="spellEnd"/>
      <w:r w:rsidR="001B6277" w:rsidRPr="00E66A82">
        <w:rPr>
          <w:rFonts w:ascii="Times New Roman" w:hAnsi="Times New Roman"/>
        </w:rPr>
        <w:t>, inoltre ci sono tutti gli attributi che lo caratterizzano.</w:t>
      </w:r>
    </w:p>
    <w:p w14:paraId="7A8B5CDD" w14:textId="4F768EAF" w:rsidR="00E66A82" w:rsidRDefault="00E66A82" w:rsidP="00E66A82">
      <w:pPr>
        <w:pStyle w:val="Gpstesto"/>
        <w:rPr>
          <w:rFonts w:ascii="Times New Roman" w:hAnsi="Times New Roman"/>
        </w:rPr>
      </w:pPr>
    </w:p>
    <w:p w14:paraId="5D00EFDD" w14:textId="06DDD629" w:rsidR="001D65DE" w:rsidRDefault="001D65DE" w:rsidP="001F078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Tabella </w:t>
      </w:r>
      <w:r w:rsidR="00154D6E">
        <w:rPr>
          <w:b/>
          <w:bCs/>
          <w:i/>
          <w:iCs/>
          <w:sz w:val="28"/>
          <w:szCs w:val="28"/>
        </w:rPr>
        <w:t>i</w:t>
      </w:r>
      <w:r>
        <w:rPr>
          <w:b/>
          <w:bCs/>
          <w:i/>
          <w:iCs/>
          <w:sz w:val="28"/>
          <w:szCs w:val="28"/>
        </w:rPr>
        <w:t>ndirizzi</w:t>
      </w:r>
    </w:p>
    <w:p w14:paraId="07FEDE3C" w14:textId="77777777" w:rsidR="001D65DE" w:rsidRDefault="001D65DE" w:rsidP="001D65DE">
      <w:pPr>
        <w:ind w:left="936"/>
        <w:jc w:val="center"/>
        <w:rPr>
          <w:b/>
          <w:bCs/>
          <w:i/>
          <w:i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937"/>
        <w:gridCol w:w="2893"/>
        <w:gridCol w:w="2861"/>
      </w:tblGrid>
      <w:tr w:rsidR="001D65DE" w14:paraId="39488AEB" w14:textId="77777777">
        <w:trPr>
          <w:jc w:val="center"/>
        </w:trPr>
        <w:tc>
          <w:tcPr>
            <w:tcW w:w="2937" w:type="dxa"/>
            <w:shd w:val="clear" w:color="auto" w:fill="0070C0"/>
          </w:tcPr>
          <w:p w14:paraId="57A05B51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ATTRIBUTO</w:t>
            </w:r>
          </w:p>
        </w:tc>
        <w:tc>
          <w:tcPr>
            <w:tcW w:w="2893" w:type="dxa"/>
            <w:shd w:val="clear" w:color="auto" w:fill="0070C0"/>
          </w:tcPr>
          <w:p w14:paraId="3DDC231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TIPO</w:t>
            </w:r>
          </w:p>
        </w:tc>
        <w:tc>
          <w:tcPr>
            <w:tcW w:w="2861" w:type="dxa"/>
            <w:shd w:val="clear" w:color="auto" w:fill="0070C0"/>
          </w:tcPr>
          <w:p w14:paraId="413C16EE" w14:textId="77777777" w:rsidR="001D65DE" w:rsidRDefault="001D65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VINCOLI</w:t>
            </w:r>
          </w:p>
        </w:tc>
      </w:tr>
      <w:tr w:rsidR="001D65DE" w:rsidRPr="00FE6C48" w14:paraId="48733088" w14:textId="77777777">
        <w:trPr>
          <w:jc w:val="center"/>
        </w:trPr>
        <w:tc>
          <w:tcPr>
            <w:tcW w:w="2937" w:type="dxa"/>
          </w:tcPr>
          <w:p w14:paraId="2410C945" w14:textId="77777777" w:rsidR="00F9202B" w:rsidRDefault="00F9202B">
            <w:pPr>
              <w:jc w:val="center"/>
              <w:rPr>
                <w:sz w:val="28"/>
                <w:szCs w:val="28"/>
              </w:rPr>
            </w:pPr>
          </w:p>
          <w:p w14:paraId="2F0626C6" w14:textId="49462BF2" w:rsidR="001D65DE" w:rsidRPr="00AF01E4" w:rsidRDefault="001D65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083C12">
              <w:rPr>
                <w:sz w:val="28"/>
                <w:szCs w:val="28"/>
              </w:rPr>
              <w:t>Indirizzi</w:t>
            </w:r>
            <w:proofErr w:type="spellEnd"/>
          </w:p>
        </w:tc>
        <w:tc>
          <w:tcPr>
            <w:tcW w:w="2893" w:type="dxa"/>
          </w:tcPr>
          <w:p w14:paraId="1A0A45C2" w14:textId="290F3121" w:rsidR="001D65DE" w:rsidRPr="00AF01E4" w:rsidRDefault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1722F66D" w14:textId="77777777" w:rsidR="001D65DE" w:rsidRPr="001362C3" w:rsidRDefault="001D65DE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Primary key</w:t>
            </w:r>
          </w:p>
          <w:p w14:paraId="772D1762" w14:textId="77777777" w:rsidR="00F9202B" w:rsidRPr="001362C3" w:rsidRDefault="001D65DE" w:rsidP="00F9202B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1362C3">
              <w:rPr>
                <w:sz w:val="28"/>
                <w:szCs w:val="28"/>
                <w:lang w:val="en-US"/>
              </w:rPr>
              <w:t>,Not</w:t>
            </w:r>
            <w:proofErr w:type="gramEnd"/>
            <w:r w:rsidRPr="001362C3">
              <w:rPr>
                <w:sz w:val="28"/>
                <w:szCs w:val="28"/>
                <w:lang w:val="en-US"/>
              </w:rPr>
              <w:t xml:space="preserve"> null</w:t>
            </w:r>
            <w:r w:rsidR="00F9202B" w:rsidRPr="001362C3">
              <w:rPr>
                <w:sz w:val="28"/>
                <w:szCs w:val="28"/>
                <w:lang w:val="en-US"/>
              </w:rPr>
              <w:t>,</w:t>
            </w:r>
          </w:p>
          <w:p w14:paraId="335469FF" w14:textId="0CAFA47E" w:rsidR="00F9202B" w:rsidRPr="001362C3" w:rsidRDefault="00F9202B" w:rsidP="00F9202B">
            <w:pPr>
              <w:jc w:val="center"/>
              <w:rPr>
                <w:sz w:val="28"/>
                <w:szCs w:val="28"/>
                <w:lang w:val="en-US"/>
              </w:rPr>
            </w:pPr>
            <w:r w:rsidRPr="001362C3">
              <w:rPr>
                <w:sz w:val="28"/>
                <w:szCs w:val="28"/>
                <w:lang w:val="en-US"/>
              </w:rPr>
              <w:t>Auto increment</w:t>
            </w:r>
          </w:p>
        </w:tc>
      </w:tr>
      <w:tr w:rsidR="0065575A" w14:paraId="47AF86F2" w14:textId="77777777">
        <w:trPr>
          <w:jc w:val="center"/>
        </w:trPr>
        <w:tc>
          <w:tcPr>
            <w:tcW w:w="2937" w:type="dxa"/>
          </w:tcPr>
          <w:p w14:paraId="0619A388" w14:textId="6EB3771A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</w:t>
            </w:r>
          </w:p>
        </w:tc>
        <w:tc>
          <w:tcPr>
            <w:tcW w:w="2893" w:type="dxa"/>
          </w:tcPr>
          <w:p w14:paraId="20A34EE2" w14:textId="3481F710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415E99A" w14:textId="77777777" w:rsidR="0065575A" w:rsidRPr="00AF01E4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65575A" w14:paraId="4915177E" w14:textId="77777777">
        <w:trPr>
          <w:jc w:val="center"/>
        </w:trPr>
        <w:tc>
          <w:tcPr>
            <w:tcW w:w="2937" w:type="dxa"/>
          </w:tcPr>
          <w:p w14:paraId="33D8CF20" w14:textId="60FA39C2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Attivo</w:t>
            </w:r>
          </w:p>
        </w:tc>
        <w:tc>
          <w:tcPr>
            <w:tcW w:w="2893" w:type="dxa"/>
          </w:tcPr>
          <w:p w14:paraId="1F8ED6F8" w14:textId="39B1F9E8" w:rsidR="0065575A" w:rsidRDefault="00F9202B" w:rsidP="0065575A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TINYINT(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861" w:type="dxa"/>
          </w:tcPr>
          <w:p w14:paraId="45D9A17D" w14:textId="77777777" w:rsidR="0065575A" w:rsidRDefault="0065575A" w:rsidP="006557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7CDAD8C6" w14:textId="77777777">
        <w:trPr>
          <w:jc w:val="center"/>
        </w:trPr>
        <w:tc>
          <w:tcPr>
            <w:tcW w:w="2937" w:type="dxa"/>
          </w:tcPr>
          <w:p w14:paraId="493329DE" w14:textId="7A101E92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città</w:t>
            </w:r>
          </w:p>
        </w:tc>
        <w:tc>
          <w:tcPr>
            <w:tcW w:w="2893" w:type="dxa"/>
          </w:tcPr>
          <w:p w14:paraId="4ADA1578" w14:textId="19768A5E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2B76850C" w14:textId="7777777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34674E7" w14:textId="77777777">
        <w:trPr>
          <w:jc w:val="center"/>
        </w:trPr>
        <w:tc>
          <w:tcPr>
            <w:tcW w:w="2937" w:type="dxa"/>
          </w:tcPr>
          <w:p w14:paraId="3E161D0D" w14:textId="61FE33E2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Provicia</w:t>
            </w:r>
            <w:proofErr w:type="spellEnd"/>
          </w:p>
        </w:tc>
        <w:tc>
          <w:tcPr>
            <w:tcW w:w="2893" w:type="dxa"/>
          </w:tcPr>
          <w:p w14:paraId="716555A2" w14:textId="22272CDC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579326DB" w14:textId="0B415127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49C3064C" w14:textId="77777777">
        <w:trPr>
          <w:jc w:val="center"/>
        </w:trPr>
        <w:tc>
          <w:tcPr>
            <w:tcW w:w="2937" w:type="dxa"/>
          </w:tcPr>
          <w:p w14:paraId="00FF977E" w14:textId="43468B7E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</w:t>
            </w:r>
          </w:p>
        </w:tc>
        <w:tc>
          <w:tcPr>
            <w:tcW w:w="2893" w:type="dxa"/>
          </w:tcPr>
          <w:p w14:paraId="68635A85" w14:textId="0C537601" w:rsidR="00F9202B" w:rsidRDefault="00404437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861" w:type="dxa"/>
          </w:tcPr>
          <w:p w14:paraId="46947E6D" w14:textId="63D3053B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029C092A" w14:textId="77777777">
        <w:trPr>
          <w:jc w:val="center"/>
        </w:trPr>
        <w:tc>
          <w:tcPr>
            <w:tcW w:w="2937" w:type="dxa"/>
          </w:tcPr>
          <w:p w14:paraId="59D55E43" w14:textId="6E6F169D" w:rsidR="00F9202B" w:rsidRDefault="00E66A82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</w:t>
            </w:r>
          </w:p>
        </w:tc>
        <w:tc>
          <w:tcPr>
            <w:tcW w:w="2893" w:type="dxa"/>
          </w:tcPr>
          <w:p w14:paraId="698E0335" w14:textId="396C6BD8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081E046A" w14:textId="317C8DE3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  <w:tr w:rsidR="00F9202B" w14:paraId="21C610AC" w14:textId="77777777">
        <w:trPr>
          <w:jc w:val="center"/>
        </w:trPr>
        <w:tc>
          <w:tcPr>
            <w:tcW w:w="2937" w:type="dxa"/>
          </w:tcPr>
          <w:p w14:paraId="37183BA4" w14:textId="3A752178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</w:t>
            </w:r>
          </w:p>
        </w:tc>
        <w:tc>
          <w:tcPr>
            <w:tcW w:w="2893" w:type="dxa"/>
          </w:tcPr>
          <w:p w14:paraId="37B4E2F0" w14:textId="2B69192B" w:rsidR="00F9202B" w:rsidRDefault="00F9202B" w:rsidP="00F9202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45)</w:t>
            </w:r>
          </w:p>
        </w:tc>
        <w:tc>
          <w:tcPr>
            <w:tcW w:w="2861" w:type="dxa"/>
          </w:tcPr>
          <w:p w14:paraId="3172F24C" w14:textId="125C150F" w:rsidR="00F9202B" w:rsidRDefault="00F9202B" w:rsidP="00F920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 </w:t>
            </w:r>
            <w:proofErr w:type="spellStart"/>
            <w:r>
              <w:rPr>
                <w:sz w:val="28"/>
                <w:szCs w:val="28"/>
              </w:rPr>
              <w:t>null</w:t>
            </w:r>
            <w:proofErr w:type="spellEnd"/>
          </w:p>
        </w:tc>
      </w:tr>
    </w:tbl>
    <w:p w14:paraId="20C3F80F" w14:textId="77777777" w:rsidR="00C07557" w:rsidRDefault="00C07557" w:rsidP="001D65DE"/>
    <w:p w14:paraId="00680582" w14:textId="4D6F1450" w:rsidR="006C5153" w:rsidRPr="00E66A82" w:rsidRDefault="001B6277" w:rsidP="00E66A82">
      <w:pPr>
        <w:pStyle w:val="Gpstesto"/>
        <w:rPr>
          <w:rFonts w:ascii="Times New Roman" w:hAnsi="Times New Roman"/>
        </w:rPr>
      </w:pPr>
      <w:r w:rsidRPr="00E66A82">
        <w:rPr>
          <w:rFonts w:ascii="Times New Roman" w:hAnsi="Times New Roman"/>
        </w:rPr>
        <w:t xml:space="preserve">La tabella indirizzi </w:t>
      </w:r>
      <w:r w:rsidR="006C1CE3" w:rsidRPr="00E66A82">
        <w:rPr>
          <w:rFonts w:ascii="Times New Roman" w:hAnsi="Times New Roman"/>
        </w:rPr>
        <w:t xml:space="preserve">contiene tutte le informazioni riguardanti l’indirizzo, quest’ultimo è associato </w:t>
      </w:r>
      <w:r w:rsidR="002576CC" w:rsidRPr="00E66A82">
        <w:rPr>
          <w:rFonts w:ascii="Times New Roman" w:hAnsi="Times New Roman"/>
        </w:rPr>
        <w:t xml:space="preserve">ad un utente, il quale può avete più indirizzi associati. </w:t>
      </w:r>
      <w:r w:rsidR="00542C8A" w:rsidRPr="00E66A82">
        <w:rPr>
          <w:rFonts w:ascii="Times New Roman" w:hAnsi="Times New Roman"/>
        </w:rPr>
        <w:t xml:space="preserve">Un indirizzo viene identificato univocamente tramite un </w:t>
      </w:r>
      <w:proofErr w:type="spellStart"/>
      <w:r w:rsidR="00542C8A" w:rsidRPr="00E66A82">
        <w:rPr>
          <w:rFonts w:ascii="Times New Roman" w:hAnsi="Times New Roman"/>
        </w:rPr>
        <w:t>idIndirizzo</w:t>
      </w:r>
      <w:proofErr w:type="spellEnd"/>
      <w:r w:rsidR="00542C8A" w:rsidRPr="00E66A82">
        <w:rPr>
          <w:rFonts w:ascii="Times New Roman" w:hAnsi="Times New Roman"/>
        </w:rPr>
        <w:t>.</w:t>
      </w:r>
    </w:p>
    <w:p w14:paraId="37B591B5" w14:textId="1FCCB19C" w:rsidR="009E499E" w:rsidRPr="00E66A82" w:rsidRDefault="009E499E" w:rsidP="00E66A82">
      <w:pPr>
        <w:pStyle w:val="Gpstesto"/>
        <w:rPr>
          <w:rFonts w:ascii="Times New Roman" w:hAnsi="Times New Roman"/>
        </w:rPr>
      </w:pPr>
      <w:r w:rsidRPr="009E499E">
        <w:rPr>
          <w:rFonts w:ascii="Times New Roman" w:hAnsi="Times New Roman"/>
          <w:noProof/>
        </w:rPr>
        <w:lastRenderedPageBreak/>
        <w:drawing>
          <wp:inline distT="0" distB="0" distL="0" distR="0" wp14:anchorId="0AC66F8A" wp14:editId="33F505F1">
            <wp:extent cx="4730643" cy="3466618"/>
            <wp:effectExtent l="152400" t="152400" r="356235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7305" cy="34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F80355" w14:textId="77777777" w:rsidR="006C5153" w:rsidRDefault="006C5153" w:rsidP="00C07557">
      <w:pPr>
        <w:jc w:val="center"/>
      </w:pPr>
    </w:p>
    <w:p w14:paraId="248FB908" w14:textId="77777777" w:rsidR="00A22E8E" w:rsidRPr="00E03E9A" w:rsidRDefault="00A22E8E" w:rsidP="00C07557">
      <w:pPr>
        <w:jc w:val="center"/>
      </w:pPr>
    </w:p>
    <w:p w14:paraId="53B1356B" w14:textId="6E2E5FB8" w:rsidR="00E03E9A" w:rsidRDefault="00E66A82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77541">
        <w:rPr>
          <w:noProof/>
        </w:rPr>
        <w:t xml:space="preserve">Controllo degli accessi </w:t>
      </w:r>
      <w:r w:rsidR="001C3984">
        <w:rPr>
          <w:noProof/>
        </w:rPr>
        <w:t>e sicurezza</w:t>
      </w:r>
      <w:r w:rsidR="008C30C5">
        <w:rPr>
          <w:noProof/>
        </w:rPr>
        <w:t xml:space="preserve"> </w:t>
      </w:r>
    </w:p>
    <w:p w14:paraId="44402693" w14:textId="77777777" w:rsidR="00E0268E" w:rsidRDefault="00E0268E" w:rsidP="00E0268E"/>
    <w:p w14:paraId="62A4ECFD" w14:textId="1BA15191" w:rsidR="00E66A82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Nel sistema si hanno tre tipologie diverse di utenti: l’utente non registrato, l’utente registrato, l’admin.</w:t>
      </w:r>
    </w:p>
    <w:p w14:paraId="2A83134C" w14:textId="140CB902" w:rsidR="00425ED5" w:rsidRDefault="00E66A82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Ogni utente può accedere a diverse funzionalità del sistema e ha diritti di accesso differenti</w:t>
      </w:r>
      <w:r w:rsidR="002674DD">
        <w:rPr>
          <w:rFonts w:ascii="Times New Roman" w:hAnsi="Times New Roman"/>
        </w:rPr>
        <w:t>, regolamentati sulla base delle varie tipologie di utenza.</w:t>
      </w:r>
    </w:p>
    <w:p w14:paraId="47224A68" w14:textId="605DBAC9" w:rsidR="002674DD" w:rsidRPr="00E66A82" w:rsidRDefault="002674DD" w:rsidP="00E66A82">
      <w:pPr>
        <w:pStyle w:val="Gpstesto"/>
        <w:rPr>
          <w:rFonts w:ascii="Times New Roman" w:hAnsi="Times New Roman"/>
        </w:rPr>
      </w:pPr>
      <w:r>
        <w:rPr>
          <w:rFonts w:ascii="Times New Roman" w:hAnsi="Times New Roman"/>
        </w:rPr>
        <w:t>Per tenere traccia dei diritti di accesso usufruiamo della seguente tabella di controllo degli accessi:</w:t>
      </w:r>
    </w:p>
    <w:p w14:paraId="72D85512" w14:textId="77777777" w:rsidR="00E0268E" w:rsidRDefault="00E0268E" w:rsidP="00425ED5">
      <w:pPr>
        <w:ind w:left="360"/>
      </w:pPr>
    </w:p>
    <w:p w14:paraId="5F4B0C2D" w14:textId="77777777" w:rsidR="002F12F6" w:rsidRDefault="002F12F6" w:rsidP="00425ED5">
      <w:pPr>
        <w:ind w:left="360"/>
      </w:pPr>
    </w:p>
    <w:p w14:paraId="0906160B" w14:textId="77777777" w:rsidR="002F12F6" w:rsidRDefault="002F12F6" w:rsidP="00425ED5">
      <w:pPr>
        <w:ind w:left="360"/>
      </w:pPr>
    </w:p>
    <w:p w14:paraId="0D76DB4E" w14:textId="77777777" w:rsidR="002F12F6" w:rsidRDefault="002F12F6" w:rsidP="00425ED5">
      <w:pPr>
        <w:ind w:left="360"/>
      </w:pPr>
    </w:p>
    <w:p w14:paraId="4BB1C518" w14:textId="77777777" w:rsidR="002F12F6" w:rsidRDefault="002F12F6" w:rsidP="00425ED5">
      <w:pPr>
        <w:ind w:left="360"/>
      </w:pPr>
    </w:p>
    <w:p w14:paraId="06EA2F32" w14:textId="77777777" w:rsidR="002F12F6" w:rsidRDefault="002F12F6" w:rsidP="00425ED5">
      <w:pPr>
        <w:ind w:left="360"/>
      </w:pPr>
    </w:p>
    <w:p w14:paraId="569D7EDE" w14:textId="77777777" w:rsidR="002F12F6" w:rsidRDefault="002F12F6" w:rsidP="00425ED5">
      <w:pPr>
        <w:ind w:left="360"/>
      </w:pPr>
    </w:p>
    <w:p w14:paraId="4CE46700" w14:textId="77777777" w:rsidR="00617A6F" w:rsidRDefault="00617A6F" w:rsidP="00425ED5">
      <w:pPr>
        <w:ind w:left="360"/>
      </w:pPr>
    </w:p>
    <w:p w14:paraId="308A50FA" w14:textId="77777777" w:rsidR="00617A6F" w:rsidRDefault="00617A6F" w:rsidP="00425ED5">
      <w:pPr>
        <w:ind w:left="360"/>
      </w:pPr>
    </w:p>
    <w:p w14:paraId="5A416FBE" w14:textId="77777777" w:rsidR="00617A6F" w:rsidRDefault="00617A6F" w:rsidP="00425ED5">
      <w:pPr>
        <w:ind w:left="360"/>
      </w:pPr>
    </w:p>
    <w:p w14:paraId="1B33C3FE" w14:textId="77777777" w:rsidR="00617A6F" w:rsidRDefault="00617A6F" w:rsidP="00425ED5">
      <w:pPr>
        <w:ind w:left="360"/>
      </w:pPr>
    </w:p>
    <w:p w14:paraId="14BA4E57" w14:textId="77777777" w:rsidR="00617A6F" w:rsidRDefault="00617A6F" w:rsidP="00425ED5">
      <w:pPr>
        <w:ind w:left="360"/>
      </w:pPr>
    </w:p>
    <w:p w14:paraId="1D6F9C2C" w14:textId="77777777" w:rsidR="002F12F6" w:rsidRDefault="002F12F6" w:rsidP="00425ED5">
      <w:pPr>
        <w:ind w:left="360"/>
      </w:pPr>
    </w:p>
    <w:p w14:paraId="59C16D5B" w14:textId="06280A0E" w:rsidR="00A22E8E" w:rsidRDefault="00A22E8E" w:rsidP="00A22E8E">
      <w:pPr>
        <w:ind w:left="360"/>
        <w:jc w:val="center"/>
      </w:pPr>
    </w:p>
    <w:tbl>
      <w:tblPr>
        <w:tblStyle w:val="Grigliatabella"/>
        <w:tblW w:w="11278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805"/>
        <w:gridCol w:w="1505"/>
        <w:gridCol w:w="1654"/>
        <w:gridCol w:w="1956"/>
        <w:gridCol w:w="2407"/>
      </w:tblGrid>
      <w:tr w:rsidR="00372E34" w14:paraId="4F572419" w14:textId="24FF4D7C" w:rsidTr="00E47E93">
        <w:trPr>
          <w:trHeight w:val="598"/>
          <w:jc w:val="center"/>
        </w:trPr>
        <w:tc>
          <w:tcPr>
            <w:tcW w:w="1951" w:type="dxa"/>
            <w:shd w:val="clear" w:color="auto" w:fill="8EAADB" w:themeFill="accent1" w:themeFillTint="99"/>
          </w:tcPr>
          <w:p w14:paraId="656A24E6" w14:textId="61800578" w:rsidR="00372E34" w:rsidRPr="00CE46FD" w:rsidRDefault="00E47E93" w:rsidP="00E9558A">
            <w:pPr>
              <w:jc w:val="right"/>
              <w:rPr>
                <w:b/>
                <w:color w:val="FFFFFF" w:themeColor="background1"/>
                <w:sz w:val="32"/>
                <w:szCs w:val="32"/>
              </w:rPr>
            </w:pPr>
            <w:r w:rsidRPr="00CE46FD">
              <w:rPr>
                <w:noProof/>
                <w:color w:val="FFFFFF" w:themeColor="background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EA53484" wp14:editId="079574D7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7622</wp:posOffset>
                      </wp:positionV>
                      <wp:extent cx="1003266" cy="683902"/>
                      <wp:effectExtent l="0" t="38100" r="6985" b="400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80000">
                                <a:off x="0" y="0"/>
                                <a:ext cx="1003266" cy="68390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769BC" id="Straight Connector 1" o:spid="_x0000_s1026" style="position:absolute;rotation:3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.6pt" to="76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9PrQEAAKEDAAAOAAAAZHJzL2Uyb0RvYy54bWysU8uu2yAQ3VfqPyD2jR+RotSKcxf3qt1U&#10;7VUfH8DFQ4wKDAIaO3/fASe+VV+Lql4gGOacmXMYH+5ma9gZQtToet5sas7ASRy0O/X8y+c3r/ac&#10;xSTcIAw66PkFIr87vnxxmHwHLY5oBgiMSFzsJt/zMSXfVVWUI1gRN+jB0aXCYEWiYzhVQxATsVtT&#10;tXW9qyYMgw8oIUaKPiyX/Fj4lQKZPigVITHTc+otlTWU9Smv1fEgulMQftTy2ob4hy6s0I6KrlQP&#10;Ign2LehfqKyWASOqtJFoK1RKSygaSE1T/6Tm0yg8FC1kTvSrTfH/0cr353v3GMiGyccu+seQVcwq&#10;WBaQ3Gr2NX1FGjXL5uLcZXUO5sQkBZu63ra7HWeS7nb77eu6zdZWC1Wm9CGmt4CW5U3PjXZZmejE&#10;+V1MS+otJYeNy7HnnsouXQwslx9BMT1Q4W0hKeMC9yaws6CHHr421+rGUWaGKG3MClr0/BF0zc0w&#10;KCO0Atu/V1uzS0V0aQVa7TD8DpzmW6tqyb+pXrRm2U84XMoLFTtoDoqv15nNg/bjucCf/6zjdwAA&#10;AP//AwBQSwMEFAAGAAgAAAAhAJPgQUPeAAAACAEAAA8AAABkcnMvZG93bnJldi54bWxMj0FPwzAM&#10;he9I/IfISNy2hEpMpWs6DSRU7QJiG9KOaWPaisYpTbYVfj3eCW5+ftbz9/LV5HpxwjF0njTczRUI&#10;pNrbjhoN+93zLAURoiFrek+o4RsDrIrrq9xk1p/pDU/b2AgOoZAZDW2MQyZlqFt0Jsz9gMTehx+d&#10;iSzHRtrRnDnc9TJRaiGd6Yg/tGbApxbrz+3Raai+Nuv0NSk3P48val++y/LgdqT17c20XoKIOMW/&#10;Y7jgMzoUzFT5I9kgeg2zBVeJvE9AXOz7hHXFg0ofQBa5/F+g+AUAAP//AwBQSwECLQAUAAYACAAA&#10;ACEAtoM4kv4AAADhAQAAEwAAAAAAAAAAAAAAAAAAAAAAW0NvbnRlbnRfVHlwZXNdLnhtbFBLAQIt&#10;ABQABgAIAAAAIQA4/SH/1gAAAJQBAAALAAAAAAAAAAAAAAAAAC8BAABfcmVscy8ucmVsc1BLAQIt&#10;ABQABgAIAAAAIQBoYz9PrQEAAKEDAAAOAAAAAAAAAAAAAAAAAC4CAABkcnMvZTJvRG9jLnhtbFBL&#10;AQItABQABgAIAAAAIQCT4EFD3gAAAAgBAAAPAAAAAAAAAAAAAAAAAAcEAABkcnMvZG93bnJldi54&#10;bWxQSwUGAAAAAAQABADzAAAAEg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72E34" w:rsidRPr="00CE46FD">
              <w:rPr>
                <w:b/>
                <w:color w:val="FFFFFF" w:themeColor="background1"/>
                <w:sz w:val="32"/>
                <w:szCs w:val="32"/>
              </w:rPr>
              <w:t>Oggetti</w:t>
            </w:r>
          </w:p>
          <w:p w14:paraId="2496827E" w14:textId="77777777" w:rsidR="00372E34" w:rsidRPr="00CE46FD" w:rsidRDefault="00372E34" w:rsidP="00E9558A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312253D9" w14:textId="2A30937A" w:rsidR="00372E34" w:rsidRPr="00E9558A" w:rsidRDefault="00372E34" w:rsidP="00E9558A">
            <w:pPr>
              <w:rPr>
                <w:b/>
                <w:bCs/>
                <w:sz w:val="32"/>
                <w:szCs w:val="32"/>
              </w:rPr>
            </w:pPr>
            <w:r w:rsidRPr="00CE46FD">
              <w:rPr>
                <w:b/>
                <w:color w:val="FFFFFF" w:themeColor="background1"/>
                <w:sz w:val="32"/>
                <w:szCs w:val="32"/>
              </w:rPr>
              <w:t>Attori</w:t>
            </w:r>
          </w:p>
        </w:tc>
        <w:tc>
          <w:tcPr>
            <w:tcW w:w="1805" w:type="dxa"/>
            <w:shd w:val="clear" w:color="auto" w:fill="8EAADB" w:themeFill="accent1" w:themeFillTint="99"/>
          </w:tcPr>
          <w:p w14:paraId="0CF78C7E" w14:textId="1DCB324D" w:rsidR="00372E34" w:rsidRPr="00A07653" w:rsidRDefault="6E95B263" w:rsidP="00425ED5">
            <w:pPr>
              <w:rPr>
                <w:b/>
                <w:bCs/>
              </w:rPr>
            </w:pPr>
            <w:r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GE</w:t>
            </w:r>
            <w:r w:rsidR="07DC729D"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STIONE</w:t>
            </w:r>
            <w:r w:rsidR="00372E34"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 xml:space="preserve"> UTENTE</w:t>
            </w:r>
          </w:p>
        </w:tc>
        <w:tc>
          <w:tcPr>
            <w:tcW w:w="1505" w:type="dxa"/>
            <w:shd w:val="clear" w:color="auto" w:fill="8EAADB" w:themeFill="accent1" w:themeFillTint="99"/>
          </w:tcPr>
          <w:p w14:paraId="0C3820F9" w14:textId="41F2DE03" w:rsidR="00372E34" w:rsidRPr="00A07653" w:rsidRDefault="4AE06CB9" w:rsidP="00425ED5">
            <w:pPr>
              <w:rPr>
                <w:b/>
                <w:bCs/>
              </w:rPr>
            </w:pPr>
            <w:r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GESTIONE</w:t>
            </w:r>
            <w:r w:rsidR="00372E34"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 xml:space="preserve"> ORDINE</w:t>
            </w:r>
          </w:p>
        </w:tc>
        <w:tc>
          <w:tcPr>
            <w:tcW w:w="1654" w:type="dxa"/>
            <w:shd w:val="clear" w:color="auto" w:fill="8EAADB" w:themeFill="accent1" w:themeFillTint="99"/>
          </w:tcPr>
          <w:p w14:paraId="1DA1A021" w14:textId="77777777" w:rsidR="00372E34" w:rsidRDefault="4EF53785" w:rsidP="005B2BE8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eastAsia="Lucida Sans Unicode" w:hAnsi="Calibri" w:cs="Calibri"/>
                <w:b/>
                <w:color w:val="FFFFFF" w:themeColor="background1"/>
                <w:kern w:val="2"/>
                <w:sz w:val="28"/>
                <w:szCs w:val="28"/>
              </w:rPr>
              <w:t>GESTIONE</w:t>
            </w:r>
          </w:p>
          <w:p w14:paraId="53DD32B3" w14:textId="5C88DBB7" w:rsidR="00372E34" w:rsidRPr="00A07653" w:rsidRDefault="00372E34" w:rsidP="00425ED5">
            <w:pPr>
              <w:rPr>
                <w:b/>
                <w:bCs/>
              </w:rPr>
            </w:pPr>
            <w:r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OCCHIALE</w:t>
            </w:r>
          </w:p>
        </w:tc>
        <w:tc>
          <w:tcPr>
            <w:tcW w:w="1956" w:type="dxa"/>
            <w:shd w:val="clear" w:color="auto" w:fill="8EAADB" w:themeFill="accent1" w:themeFillTint="99"/>
          </w:tcPr>
          <w:p w14:paraId="0D7A4BD6" w14:textId="77777777" w:rsidR="005B2BE8" w:rsidRDefault="005B2BE8" w:rsidP="005B2BE8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Theme="minorHAnsi" w:eastAsia="Lucida Sans Unicode" w:hAnsi="Calibri" w:cs="Calibri"/>
                <w:b/>
                <w:bCs/>
                <w:color w:val="FFFFFF" w:themeColor="background1"/>
                <w:kern w:val="2"/>
                <w:sz w:val="28"/>
                <w:szCs w:val="28"/>
              </w:rPr>
              <w:t>GESTIONE</w:t>
            </w:r>
          </w:p>
          <w:p w14:paraId="67EECDB9" w14:textId="27BC1B26" w:rsidR="00372E34" w:rsidRPr="00A07653" w:rsidRDefault="005B2BE8" w:rsidP="00425ED5">
            <w:pPr>
              <w:rPr>
                <w:b/>
                <w:bCs/>
              </w:rPr>
            </w:pPr>
            <w:r>
              <w:rPr>
                <w:rFonts w:asciiTheme="minorHAnsi" w:hAnsi="Calibri" w:cs="Calibri"/>
                <w:b/>
                <w:bCs/>
                <w:color w:val="FFFFFF" w:themeColor="background1"/>
                <w:kern w:val="2"/>
                <w:sz w:val="28"/>
                <w:szCs w:val="28"/>
              </w:rPr>
              <w:t>INDIRIZZI</w:t>
            </w:r>
          </w:p>
        </w:tc>
        <w:tc>
          <w:tcPr>
            <w:tcW w:w="2407" w:type="dxa"/>
            <w:shd w:val="clear" w:color="auto" w:fill="8EAADB" w:themeFill="accent1" w:themeFillTint="99"/>
          </w:tcPr>
          <w:p w14:paraId="6FAFE2D8" w14:textId="6583C762" w:rsidR="40D8E5B7" w:rsidRPr="59C3FF8D" w:rsidRDefault="40D8E5B7" w:rsidP="59C3FF8D">
            <w:pPr>
              <w:rPr>
                <w:b/>
                <w:bCs/>
              </w:rPr>
            </w:pPr>
            <w:r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GESTIONE</w:t>
            </w:r>
            <w:r w:rsidR="00B566DE"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 xml:space="preserve"> </w:t>
            </w:r>
            <w:r>
              <w:rPr>
                <w:rFonts w:asciiTheme="minorHAnsi" w:hAnsi="Calibri" w:cs="Calibri"/>
                <w:b/>
                <w:color w:val="FFFFFF" w:themeColor="background1"/>
                <w:kern w:val="2"/>
                <w:sz w:val="28"/>
                <w:szCs w:val="28"/>
              </w:rPr>
              <w:t>CARRELLO</w:t>
            </w:r>
          </w:p>
        </w:tc>
      </w:tr>
      <w:tr w:rsidR="00372E34" w14:paraId="4EEC5271" w14:textId="7F0658AC" w:rsidTr="00E47E93">
        <w:trPr>
          <w:trHeight w:val="677"/>
          <w:jc w:val="center"/>
        </w:trPr>
        <w:tc>
          <w:tcPr>
            <w:tcW w:w="1951" w:type="dxa"/>
            <w:shd w:val="clear" w:color="auto" w:fill="8EAADB" w:themeFill="accent1" w:themeFillTint="99"/>
          </w:tcPr>
          <w:p w14:paraId="1661CBCD" w14:textId="3BE824E5" w:rsidR="00372E34" w:rsidRPr="00DE5DCA" w:rsidRDefault="00A14729" w:rsidP="00DE5DCA">
            <w:pPr>
              <w:jc w:val="center"/>
              <w:rPr>
                <w:b/>
                <w:bCs/>
              </w:rPr>
            </w:pPr>
            <w:r>
              <w:rPr>
                <w:rFonts w:asciiTheme="minorHAnsi" w:eastAsiaTheme="minorEastAsia" w:hAnsi="Calibri" w:cstheme="minorBidi"/>
                <w:b/>
                <w:color w:val="FFFFFF" w:themeColor="background1"/>
                <w:kern w:val="24"/>
                <w:sz w:val="28"/>
                <w:szCs w:val="28"/>
              </w:rPr>
              <w:t>OSPITE</w:t>
            </w:r>
          </w:p>
        </w:tc>
        <w:tc>
          <w:tcPr>
            <w:tcW w:w="1805" w:type="dxa"/>
          </w:tcPr>
          <w:p w14:paraId="326EEF20" w14:textId="6987769D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Effettuare registrazione</w:t>
            </w:r>
          </w:p>
          <w:p w14:paraId="7499D8F0" w14:textId="25D00EDC" w:rsidR="00372E34" w:rsidRDefault="00372E34">
            <w:pPr>
              <w:pStyle w:val="Paragrafoelenco"/>
              <w:numPr>
                <w:ilvl w:val="0"/>
                <w:numId w:val="7"/>
              </w:numPr>
            </w:pPr>
            <w:r>
              <w:t>Accedere alla piattaforma</w:t>
            </w:r>
          </w:p>
          <w:p w14:paraId="40D43E94" w14:textId="4D1860CB" w:rsidR="00372E34" w:rsidRDefault="00372E34" w:rsidP="00635726"/>
        </w:tc>
        <w:tc>
          <w:tcPr>
            <w:tcW w:w="1505" w:type="dxa"/>
          </w:tcPr>
          <w:p w14:paraId="023ABB28" w14:textId="77777777" w:rsidR="00372E34" w:rsidRDefault="00372E34" w:rsidP="00635726"/>
          <w:p w14:paraId="067D0C06" w14:textId="0B89AEC4" w:rsidR="00372E34" w:rsidRDefault="00372E34" w:rsidP="00635726"/>
        </w:tc>
        <w:tc>
          <w:tcPr>
            <w:tcW w:w="1654" w:type="dxa"/>
          </w:tcPr>
          <w:p w14:paraId="534F8EC3" w14:textId="202C161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 xml:space="preserve">Visualizza catalogo </w:t>
            </w:r>
          </w:p>
        </w:tc>
        <w:tc>
          <w:tcPr>
            <w:tcW w:w="1956" w:type="dxa"/>
          </w:tcPr>
          <w:p w14:paraId="09C57E69" w14:textId="77777777" w:rsidR="00372E34" w:rsidRDefault="00372E34" w:rsidP="00635726"/>
          <w:p w14:paraId="2E24A575" w14:textId="051FCBF7" w:rsidR="00372E34" w:rsidRDefault="00372E34" w:rsidP="00635726"/>
        </w:tc>
        <w:tc>
          <w:tcPr>
            <w:tcW w:w="2407" w:type="dxa"/>
          </w:tcPr>
          <w:p w14:paraId="3531717F" w14:textId="77777777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1F422262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6FF6C3BE" w14:textId="53B08BA1" w:rsidR="59C3FF8D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571710B8" w14:textId="0FC5C3DC" w:rsidTr="00E47E93">
        <w:trPr>
          <w:trHeight w:val="459"/>
          <w:jc w:val="center"/>
        </w:trPr>
        <w:tc>
          <w:tcPr>
            <w:tcW w:w="1951" w:type="dxa"/>
            <w:shd w:val="clear" w:color="auto" w:fill="8EAADB" w:themeFill="accent1" w:themeFillTint="99"/>
          </w:tcPr>
          <w:p w14:paraId="6F4C86AE" w14:textId="53DC2DA5" w:rsidR="00372E34" w:rsidRPr="00DE5DCA" w:rsidRDefault="00372E34" w:rsidP="00635726">
            <w:pPr>
              <w:jc w:val="center"/>
              <w:rPr>
                <w:b/>
                <w:bCs/>
              </w:rPr>
            </w:pPr>
            <w:r>
              <w:rPr>
                <w:rFonts w:asciiTheme="minorHAnsi" w:eastAsiaTheme="minorEastAsia" w:hAnsi="Calibri" w:cstheme="minorBidi"/>
                <w:b/>
                <w:color w:val="FFFFFF" w:themeColor="background1"/>
                <w:kern w:val="24"/>
                <w:sz w:val="28"/>
                <w:szCs w:val="28"/>
              </w:rPr>
              <w:t>UTENTE</w:t>
            </w:r>
          </w:p>
        </w:tc>
        <w:tc>
          <w:tcPr>
            <w:tcW w:w="1805" w:type="dxa"/>
          </w:tcPr>
          <w:p w14:paraId="6467D7F7" w14:textId="77777777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Logout</w:t>
            </w:r>
          </w:p>
          <w:p w14:paraId="65D7A371" w14:textId="07B28011" w:rsidR="00372E34" w:rsidRDefault="00CC0AC7">
            <w:pPr>
              <w:pStyle w:val="Paragrafoelenco"/>
              <w:numPr>
                <w:ilvl w:val="0"/>
                <w:numId w:val="8"/>
              </w:numPr>
            </w:pPr>
            <w:r>
              <w:t>Visualizza</w:t>
            </w:r>
            <w:r w:rsidR="00E17C20">
              <w:t xml:space="preserve"> dati</w:t>
            </w:r>
            <w:r>
              <w:t xml:space="preserve"> personali</w:t>
            </w:r>
          </w:p>
        </w:tc>
        <w:tc>
          <w:tcPr>
            <w:tcW w:w="1505" w:type="dxa"/>
          </w:tcPr>
          <w:p w14:paraId="09007D48" w14:textId="77777777" w:rsidR="00EC4610" w:rsidRPr="00EC4610" w:rsidRDefault="00372E34" w:rsidP="00EC4610">
            <w:pPr>
              <w:pStyle w:val="Paragrafoelenco"/>
              <w:numPr>
                <w:ilvl w:val="0"/>
                <w:numId w:val="8"/>
              </w:numPr>
            </w:pPr>
            <w:r>
              <w:t>Visualizza ordini effettuati</w:t>
            </w:r>
          </w:p>
          <w:p w14:paraId="72D2ECC6" w14:textId="77777777" w:rsidR="00EC4610" w:rsidRPr="00EC4610" w:rsidRDefault="00EC4610" w:rsidP="00EC4610">
            <w:pPr>
              <w:pStyle w:val="Paragrafoelenco"/>
              <w:numPr>
                <w:ilvl w:val="0"/>
                <w:numId w:val="8"/>
              </w:numPr>
            </w:pPr>
            <w:r w:rsidRPr="00EC4610">
              <w:t>Aggiungi dati carta di credito</w:t>
            </w:r>
          </w:p>
          <w:p w14:paraId="20D25BEC" w14:textId="77777777" w:rsidR="00EC4610" w:rsidRPr="00EC4610" w:rsidRDefault="00EC4610" w:rsidP="00EC4610">
            <w:pPr>
              <w:pStyle w:val="Paragrafoelenco"/>
              <w:numPr>
                <w:ilvl w:val="0"/>
                <w:numId w:val="8"/>
              </w:numPr>
            </w:pPr>
            <w:r w:rsidRPr="00EC4610">
              <w:t>Scegli indirizzo</w:t>
            </w:r>
          </w:p>
          <w:p w14:paraId="411D271B" w14:textId="77777777" w:rsidR="00EC4610" w:rsidRPr="00EC4610" w:rsidRDefault="00EC4610" w:rsidP="00EC4610">
            <w:pPr>
              <w:pStyle w:val="Paragrafoelenco"/>
              <w:numPr>
                <w:ilvl w:val="0"/>
                <w:numId w:val="8"/>
              </w:numPr>
            </w:pPr>
            <w:r w:rsidRPr="00EC4610">
              <w:t>Acquista Prodotti</w:t>
            </w:r>
          </w:p>
          <w:p w14:paraId="281A16B5" w14:textId="3FFDDC7D" w:rsidR="00372E34" w:rsidRDefault="00372E34" w:rsidP="00EC4610">
            <w:pPr>
              <w:pStyle w:val="Paragrafoelenco"/>
              <w:ind w:left="360"/>
            </w:pPr>
          </w:p>
        </w:tc>
        <w:tc>
          <w:tcPr>
            <w:tcW w:w="1654" w:type="dxa"/>
          </w:tcPr>
          <w:p w14:paraId="0E86A8D8" w14:textId="05E7BF70" w:rsidR="00372E34" w:rsidRDefault="00372E34">
            <w:pPr>
              <w:pStyle w:val="Paragrafoelenco"/>
              <w:numPr>
                <w:ilvl w:val="0"/>
                <w:numId w:val="8"/>
              </w:numPr>
            </w:pPr>
            <w:r>
              <w:t>Visualizza catalogo</w:t>
            </w:r>
          </w:p>
        </w:tc>
        <w:tc>
          <w:tcPr>
            <w:tcW w:w="1956" w:type="dxa"/>
          </w:tcPr>
          <w:p w14:paraId="4327B092" w14:textId="13A95A8B" w:rsidR="00B1666D" w:rsidRDefault="4DE4F6B5">
            <w:pPr>
              <w:pStyle w:val="Paragrafoelenco"/>
              <w:numPr>
                <w:ilvl w:val="0"/>
                <w:numId w:val="8"/>
              </w:numPr>
            </w:pPr>
            <w:r>
              <w:t>Crea</w:t>
            </w:r>
            <w:r w:rsidR="00372E34">
              <w:t xml:space="preserve"> indirizzi</w:t>
            </w:r>
          </w:p>
          <w:p w14:paraId="5F0828EE" w14:textId="5918AA3D" w:rsidR="00372E34" w:rsidRDefault="00C40611">
            <w:pPr>
              <w:pStyle w:val="Paragrafoelenco"/>
              <w:numPr>
                <w:ilvl w:val="0"/>
                <w:numId w:val="8"/>
              </w:numPr>
            </w:pPr>
            <w:r>
              <w:t>Visualizza Indirizzi</w:t>
            </w:r>
          </w:p>
        </w:tc>
        <w:tc>
          <w:tcPr>
            <w:tcW w:w="2407" w:type="dxa"/>
          </w:tcPr>
          <w:p w14:paraId="07E97691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Aggiungi Prodotto</w:t>
            </w:r>
          </w:p>
          <w:p w14:paraId="2276560B" w14:textId="77777777" w:rsidR="00E17C20" w:rsidRDefault="00E17C20" w:rsidP="00C93D85">
            <w:pPr>
              <w:pStyle w:val="Paragrafoelenco"/>
              <w:numPr>
                <w:ilvl w:val="0"/>
                <w:numId w:val="18"/>
              </w:numPr>
            </w:pPr>
            <w:r>
              <w:t>Modifica Quantità</w:t>
            </w:r>
          </w:p>
          <w:p w14:paraId="3572B8D9" w14:textId="327D878B" w:rsidR="59C3FF8D" w:rsidRDefault="00CC0AC7" w:rsidP="00C93D85">
            <w:pPr>
              <w:pStyle w:val="Paragrafoelenco"/>
              <w:numPr>
                <w:ilvl w:val="0"/>
                <w:numId w:val="18"/>
              </w:numPr>
            </w:pPr>
            <w:r>
              <w:t>Rimuovi Prodotto</w:t>
            </w:r>
          </w:p>
        </w:tc>
      </w:tr>
      <w:tr w:rsidR="00372E34" w14:paraId="259061D7" w14:textId="6DFA1278" w:rsidTr="00E47E93">
        <w:trPr>
          <w:trHeight w:val="2595"/>
          <w:jc w:val="center"/>
        </w:trPr>
        <w:tc>
          <w:tcPr>
            <w:tcW w:w="1951" w:type="dxa"/>
            <w:shd w:val="clear" w:color="auto" w:fill="8EAADB" w:themeFill="accent1" w:themeFillTint="99"/>
          </w:tcPr>
          <w:p w14:paraId="45F5421B" w14:textId="0772FB86" w:rsidR="00372E34" w:rsidRPr="00DE5DCA" w:rsidRDefault="00372E34" w:rsidP="00DE5DCA">
            <w:pPr>
              <w:jc w:val="center"/>
              <w:rPr>
                <w:b/>
                <w:bCs/>
              </w:rPr>
            </w:pPr>
            <w:r>
              <w:rPr>
                <w:rFonts w:asciiTheme="minorHAnsi" w:eastAsiaTheme="minorEastAsia" w:hAnsi="Calibri" w:cstheme="minorBidi"/>
                <w:b/>
                <w:color w:val="FFFFFF" w:themeColor="background1"/>
                <w:kern w:val="24"/>
                <w:sz w:val="28"/>
                <w:szCs w:val="28"/>
              </w:rPr>
              <w:t>ADMIN</w:t>
            </w:r>
          </w:p>
        </w:tc>
        <w:tc>
          <w:tcPr>
            <w:tcW w:w="1805" w:type="dxa"/>
          </w:tcPr>
          <w:p w14:paraId="6CF5D9A7" w14:textId="3DADB6F8" w:rsidR="00372E34" w:rsidRDefault="00372E34">
            <w:pPr>
              <w:pStyle w:val="Paragrafoelenco"/>
              <w:numPr>
                <w:ilvl w:val="0"/>
                <w:numId w:val="11"/>
              </w:numPr>
            </w:pPr>
            <w:r>
              <w:t>Logout</w:t>
            </w:r>
          </w:p>
        </w:tc>
        <w:tc>
          <w:tcPr>
            <w:tcW w:w="1505" w:type="dxa"/>
          </w:tcPr>
          <w:p w14:paraId="4DDAD5A9" w14:textId="77777777" w:rsidR="00372E34" w:rsidRDefault="00372E34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da un cliente</w:t>
            </w:r>
          </w:p>
          <w:p w14:paraId="0DD79D1C" w14:textId="4D5E864C" w:rsidR="00A51F33" w:rsidRDefault="00A51F33">
            <w:pPr>
              <w:pStyle w:val="Paragrafoelenco"/>
              <w:numPr>
                <w:ilvl w:val="0"/>
                <w:numId w:val="10"/>
              </w:numPr>
            </w:pPr>
            <w:r>
              <w:t>Visualizza ordini effettuati in un i</w:t>
            </w:r>
            <w:r w:rsidR="004843D4">
              <w:t>n</w:t>
            </w:r>
            <w:r>
              <w:t>tervallo di tempo</w:t>
            </w:r>
          </w:p>
        </w:tc>
        <w:tc>
          <w:tcPr>
            <w:tcW w:w="1654" w:type="dxa"/>
          </w:tcPr>
          <w:p w14:paraId="528096F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Aggiungere nuovi occhiali</w:t>
            </w:r>
          </w:p>
          <w:p w14:paraId="45756378" w14:textId="777777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Modificare occhiali esistenti</w:t>
            </w:r>
          </w:p>
          <w:p w14:paraId="2415357C" w14:textId="51067977" w:rsidR="00372E34" w:rsidRDefault="00372E34">
            <w:pPr>
              <w:pStyle w:val="Paragrafoelenco"/>
              <w:numPr>
                <w:ilvl w:val="0"/>
                <w:numId w:val="9"/>
              </w:numPr>
            </w:pPr>
            <w:r>
              <w:t>Eliminare occhiali esistenti</w:t>
            </w:r>
          </w:p>
        </w:tc>
        <w:tc>
          <w:tcPr>
            <w:tcW w:w="1956" w:type="dxa"/>
          </w:tcPr>
          <w:p w14:paraId="5CB1A193" w14:textId="77777777" w:rsidR="00372E34" w:rsidRDefault="00372E34" w:rsidP="00635726"/>
        </w:tc>
        <w:tc>
          <w:tcPr>
            <w:tcW w:w="2407" w:type="dxa"/>
          </w:tcPr>
          <w:p w14:paraId="7E341304" w14:textId="0E18D76A" w:rsidR="59C3FF8D" w:rsidRDefault="59C3FF8D" w:rsidP="59C3FF8D"/>
        </w:tc>
      </w:tr>
    </w:tbl>
    <w:p w14:paraId="7B76EB42" w14:textId="09FD9D16" w:rsidR="00A22E8E" w:rsidRPr="00E0268E" w:rsidRDefault="00A22E8E" w:rsidP="00425ED5">
      <w:pPr>
        <w:ind w:left="360"/>
      </w:pPr>
    </w:p>
    <w:p w14:paraId="1A3E82CF" w14:textId="77777777" w:rsidR="00E03E9A" w:rsidRPr="00E03E9A" w:rsidRDefault="00E03E9A" w:rsidP="00E03E9A"/>
    <w:p w14:paraId="5B1C5E69" w14:textId="42991275" w:rsidR="00452AF7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446CAB">
        <w:rPr>
          <w:noProof/>
        </w:rPr>
        <w:t>Controllo flusso globale del software</w:t>
      </w:r>
    </w:p>
    <w:p w14:paraId="1FBF2995" w14:textId="77777777" w:rsidR="00474406" w:rsidRDefault="00474406" w:rsidP="00E03E9A">
      <w:pPr>
        <w:pStyle w:val="Paragrafoelenco"/>
      </w:pPr>
    </w:p>
    <w:p w14:paraId="0AB93B5A" w14:textId="2B00EB19" w:rsidR="0091401A" w:rsidRPr="00B02504" w:rsidRDefault="00AF14BF" w:rsidP="00B02504">
      <w:pPr>
        <w:pStyle w:val="Gpstesto"/>
        <w:rPr>
          <w:rFonts w:ascii="Times New Roman" w:hAnsi="Times New Roman"/>
        </w:rPr>
      </w:pPr>
      <w:bookmarkStart w:id="11" w:name="_Toc531707629"/>
      <w:r w:rsidRPr="00B02504">
        <w:rPr>
          <w:rFonts w:ascii="Times New Roman" w:hAnsi="Times New Roman"/>
        </w:rPr>
        <w:t xml:space="preserve">Il </w:t>
      </w:r>
      <w:r w:rsidR="00C956A5" w:rsidRPr="00B02504">
        <w:rPr>
          <w:rFonts w:ascii="Times New Roman" w:hAnsi="Times New Roman"/>
        </w:rPr>
        <w:t xml:space="preserve">flusso </w:t>
      </w:r>
      <w:r w:rsidR="00EA32D2" w:rsidRPr="00B02504">
        <w:rPr>
          <w:rFonts w:ascii="Times New Roman" w:hAnsi="Times New Roman"/>
        </w:rPr>
        <w:t>è Event</w:t>
      </w:r>
      <w:r w:rsidR="00DF781F" w:rsidRPr="00B02504">
        <w:rPr>
          <w:rFonts w:ascii="Times New Roman" w:hAnsi="Times New Roman"/>
        </w:rPr>
        <w:t>-</w:t>
      </w:r>
      <w:proofErr w:type="spellStart"/>
      <w:r w:rsidR="00EA32D2" w:rsidRPr="00B02504">
        <w:rPr>
          <w:rFonts w:ascii="Times New Roman" w:hAnsi="Times New Roman"/>
        </w:rPr>
        <w:t>Driven</w:t>
      </w:r>
      <w:proofErr w:type="spellEnd"/>
      <w:r w:rsidR="00EA32D2" w:rsidRPr="00B02504">
        <w:rPr>
          <w:rFonts w:ascii="Times New Roman" w:hAnsi="Times New Roman"/>
        </w:rPr>
        <w:t xml:space="preserve"> in cui ad ogni azione dell’utente è associato un evento, questo perché si tratta di un sistema web fortemente guidato dall’interazione </w:t>
      </w:r>
      <w:r w:rsidR="007A074F" w:rsidRPr="00B02504">
        <w:rPr>
          <w:rFonts w:ascii="Times New Roman" w:hAnsi="Times New Roman"/>
        </w:rPr>
        <w:t>dell’utente con le pagine web</w:t>
      </w:r>
      <w:r w:rsidR="00B95164" w:rsidRPr="00B02504">
        <w:rPr>
          <w:rFonts w:ascii="Times New Roman" w:hAnsi="Times New Roman"/>
        </w:rPr>
        <w:t>.</w:t>
      </w:r>
      <w:bookmarkEnd w:id="11"/>
    </w:p>
    <w:p w14:paraId="3B183276" w14:textId="77777777" w:rsidR="00E03E9A" w:rsidRPr="00DF781F" w:rsidRDefault="00E03E9A" w:rsidP="00E03E9A">
      <w:pPr>
        <w:rPr>
          <w:u w:val="single"/>
        </w:rPr>
      </w:pPr>
    </w:p>
    <w:p w14:paraId="3FEEEEEF" w14:textId="7F707245" w:rsidR="00913655" w:rsidRDefault="00B02504">
      <w:pPr>
        <w:pStyle w:val="Titolo2"/>
        <w:numPr>
          <w:ilvl w:val="1"/>
          <w:numId w:val="16"/>
        </w:numPr>
        <w:rPr>
          <w:noProof/>
        </w:rPr>
      </w:pPr>
      <w:r>
        <w:rPr>
          <w:noProof/>
        </w:rPr>
        <w:t xml:space="preserve"> </w:t>
      </w:r>
      <w:r w:rsidR="007451DE">
        <w:rPr>
          <w:noProof/>
        </w:rPr>
        <w:t>Condizioni limite</w:t>
      </w:r>
      <w:r>
        <w:rPr>
          <w:noProof/>
        </w:rPr>
        <w:t xml:space="preserve"> (Boundary conditions)</w:t>
      </w:r>
    </w:p>
    <w:p w14:paraId="27856723" w14:textId="77777777" w:rsidR="00E03E9A" w:rsidRPr="00E03E9A" w:rsidRDefault="00E03E9A" w:rsidP="00E03E9A"/>
    <w:p w14:paraId="7D447722" w14:textId="0EE711D0" w:rsidR="001362C3" w:rsidRPr="00B02504" w:rsidRDefault="2B0CA27E" w:rsidP="001362C3">
      <w:pPr>
        <w:widowControl/>
        <w:suppressAutoHyphens w:val="0"/>
        <w:spacing w:line="360" w:lineRule="auto"/>
        <w:jc w:val="both"/>
        <w:rPr>
          <w:rFonts w:eastAsiaTheme="minorEastAsia"/>
          <w:b/>
          <w:color w:val="000000" w:themeColor="text1"/>
          <w:kern w:val="0"/>
          <w:lang w:eastAsia="en-US"/>
        </w:rPr>
      </w:pPr>
      <w:bookmarkStart w:id="12" w:name="_Toc531707631"/>
      <w:r w:rsidRPr="5C9D3175">
        <w:rPr>
          <w:rFonts w:eastAsiaTheme="minorEastAsia"/>
          <w:b/>
          <w:bCs/>
          <w:color w:val="000000" w:themeColor="text1"/>
          <w:kern w:val="0"/>
          <w:lang w:eastAsia="en-US"/>
        </w:rPr>
        <w:t xml:space="preserve">3.7.1 </w:t>
      </w:r>
      <w:r w:rsidR="001362C3" w:rsidRPr="5C9D3175">
        <w:rPr>
          <w:rFonts w:eastAsiaTheme="minorEastAsia"/>
          <w:b/>
          <w:color w:val="000000" w:themeColor="text1"/>
          <w:kern w:val="0"/>
          <w:lang w:eastAsia="en-US"/>
        </w:rPr>
        <w:t>SERVER</w:t>
      </w:r>
      <w:bookmarkEnd w:id="12"/>
    </w:p>
    <w:p w14:paraId="1C35962D" w14:textId="03690C51" w:rsidR="00E05FA9" w:rsidRPr="00B02504" w:rsidRDefault="001362C3" w:rsidP="00B02504">
      <w:pPr>
        <w:pStyle w:val="Gpstesto"/>
        <w:rPr>
          <w:rFonts w:ascii="Times New Roman" w:hAnsi="Times New Roman"/>
        </w:rPr>
      </w:pPr>
      <w:bookmarkStart w:id="13" w:name="_Toc531707632"/>
      <w:r w:rsidRPr="00B02504">
        <w:rPr>
          <w:rFonts w:ascii="Times New Roman" w:hAnsi="Times New Roman"/>
        </w:rPr>
        <w:t>Fase di Startup:</w:t>
      </w:r>
      <w:bookmarkEnd w:id="13"/>
    </w:p>
    <w:p w14:paraId="51CCCA4B" w14:textId="689F68A2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4" w:name="_Toc531707633"/>
      <w:r w:rsidRPr="00B02504">
        <w:rPr>
          <w:rFonts w:ascii="Times New Roman" w:hAnsi="Times New Roman"/>
        </w:rPr>
        <w:t xml:space="preserve">La fase di avvio del server Apache Tomcat dura circa </w:t>
      </w:r>
      <w:r w:rsidR="00B02504" w:rsidRPr="00B02504">
        <w:rPr>
          <w:rFonts w:ascii="Times New Roman" w:hAnsi="Times New Roman"/>
        </w:rPr>
        <w:t>cinque</w:t>
      </w:r>
      <w:r w:rsidRPr="00B02504">
        <w:rPr>
          <w:rFonts w:ascii="Times New Roman" w:hAnsi="Times New Roman"/>
        </w:rPr>
        <w:t xml:space="preserve"> secondi, dopo di che viene avviato il server dove è contenuto il DBMS MySQL. Viene effettuata la connessione al DBMS tramite il driver </w:t>
      </w:r>
      <w:r w:rsidRPr="00B02504">
        <w:rPr>
          <w:rFonts w:ascii="Times New Roman" w:hAnsi="Times New Roman"/>
        </w:rPr>
        <w:lastRenderedPageBreak/>
        <w:t>JDBC. Successivamente viene avviata la JVM sul server e vengono letti i dati di configurazione del database. Infine, vengono caricati tutti i dati in memoria volatile. Il sistema è pronto all'uso.</w:t>
      </w:r>
      <w:bookmarkEnd w:id="14"/>
    </w:p>
    <w:p w14:paraId="38797869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  <w:color w:val="44546A" w:themeColor="text2"/>
        </w:rPr>
      </w:pPr>
    </w:p>
    <w:p w14:paraId="19491CCF" w14:textId="5B982FD7" w:rsidR="006110D6" w:rsidRPr="00B02504" w:rsidRDefault="001362C3" w:rsidP="00B02504">
      <w:pPr>
        <w:pStyle w:val="Gpstesto"/>
        <w:rPr>
          <w:rFonts w:ascii="Times New Roman" w:hAnsi="Times New Roman"/>
          <w:u w:val="single"/>
        </w:rPr>
      </w:pPr>
      <w:bookmarkStart w:id="15" w:name="_Toc531707634"/>
      <w:r w:rsidRPr="00B02504">
        <w:rPr>
          <w:rFonts w:ascii="Times New Roman" w:hAnsi="Times New Roman"/>
          <w:u w:val="single"/>
        </w:rPr>
        <w:t>Fase di Terminazione:</w:t>
      </w:r>
      <w:bookmarkEnd w:id="15"/>
    </w:p>
    <w:p w14:paraId="408A2422" w14:textId="0B20238B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6" w:name="_Toc531707635"/>
      <w:r w:rsidRPr="00B02504">
        <w:rPr>
          <w:rFonts w:ascii="Times New Roman" w:hAnsi="Times New Roman"/>
        </w:rPr>
        <w:t xml:space="preserve">Il server può essere spento </w:t>
      </w:r>
      <w:r w:rsidR="00CB4190" w:rsidRPr="00B02504">
        <w:rPr>
          <w:rFonts w:ascii="Times New Roman" w:hAnsi="Times New Roman"/>
        </w:rPr>
        <w:t>nel caso si verifichi un guasto o sia necessario un intervento di manutenzione</w:t>
      </w:r>
      <w:r w:rsidRPr="00B02504">
        <w:rPr>
          <w:rFonts w:ascii="Times New Roman" w:hAnsi="Times New Roman"/>
        </w:rPr>
        <w:t xml:space="preserve">. </w:t>
      </w:r>
      <w:bookmarkEnd w:id="16"/>
      <w:r w:rsidR="00CB4190" w:rsidRPr="00B02504">
        <w:rPr>
          <w:rFonts w:ascii="Times New Roman" w:hAnsi="Times New Roman"/>
        </w:rPr>
        <w:t>Una volta conclusa la riparazione del guasto o l’intervento di manutenzione il server viene riavviato normalmente</w:t>
      </w:r>
      <w:r w:rsidR="00B02504" w:rsidRPr="00B02504">
        <w:rPr>
          <w:rFonts w:ascii="Times New Roman" w:hAnsi="Times New Roman"/>
        </w:rPr>
        <w:t>.</w:t>
      </w:r>
    </w:p>
    <w:p w14:paraId="0E98F735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</w:p>
    <w:p w14:paraId="1D507157" w14:textId="257C70CC" w:rsidR="001362C3" w:rsidRPr="00B02504" w:rsidRDefault="001362C3" w:rsidP="00B02504">
      <w:pPr>
        <w:pStyle w:val="Gpstesto"/>
        <w:rPr>
          <w:rFonts w:ascii="Times New Roman" w:hAnsi="Times New Roman"/>
          <w:b/>
          <w:bCs/>
          <w:u w:val="single"/>
        </w:rPr>
      </w:pPr>
      <w:bookmarkStart w:id="17" w:name="_Toc531707636"/>
      <w:r w:rsidRPr="00B02504">
        <w:rPr>
          <w:rFonts w:ascii="Times New Roman" w:hAnsi="Times New Roman"/>
          <w:u w:val="single"/>
        </w:rPr>
        <w:t>Fallimento:</w:t>
      </w:r>
      <w:bookmarkEnd w:id="17"/>
    </w:p>
    <w:p w14:paraId="3218DC37" w14:textId="24E1CD24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18" w:name="_Toc531707637"/>
      <w:r w:rsidRPr="00B02504">
        <w:rPr>
          <w:rFonts w:ascii="Times New Roman" w:hAnsi="Times New Roman"/>
        </w:rPr>
        <w:t>Il server può andare in crash quando viene sollevata un'eccezione che non è stata gestita.</w:t>
      </w:r>
      <w:bookmarkEnd w:id="18"/>
    </w:p>
    <w:p w14:paraId="7EC4FA00" w14:textId="77777777" w:rsidR="001362C3" w:rsidRPr="00B02504" w:rsidRDefault="001362C3" w:rsidP="00B02504">
      <w:pPr>
        <w:pStyle w:val="Gpstesto"/>
        <w:rPr>
          <w:rFonts w:ascii="Times New Roman" w:hAnsi="Times New Roman"/>
        </w:rPr>
      </w:pPr>
    </w:p>
    <w:p w14:paraId="65B7D1E7" w14:textId="16C1C113" w:rsidR="001362C3" w:rsidRPr="00B02504" w:rsidRDefault="16A79E9A" w:rsidP="00B02504">
      <w:pPr>
        <w:rPr>
          <w:b/>
          <w:bCs/>
        </w:rPr>
      </w:pPr>
      <w:bookmarkStart w:id="19" w:name="_Toc531707638"/>
      <w:r w:rsidRPr="5C9D3175">
        <w:rPr>
          <w:b/>
          <w:bCs/>
        </w:rPr>
        <w:t>3</w:t>
      </w:r>
      <w:r w:rsidR="6D725DE3" w:rsidRPr="5C9D3175">
        <w:rPr>
          <w:b/>
          <w:bCs/>
        </w:rPr>
        <w:t xml:space="preserve">.7.2 </w:t>
      </w:r>
      <w:r w:rsidR="001362C3" w:rsidRPr="00B02504">
        <w:rPr>
          <w:b/>
          <w:bCs/>
        </w:rPr>
        <w:t>CLIENT</w:t>
      </w:r>
      <w:bookmarkEnd w:id="19"/>
    </w:p>
    <w:p w14:paraId="57FC6727" w14:textId="77777777" w:rsidR="001362C3" w:rsidRPr="00B02504" w:rsidRDefault="001362C3" w:rsidP="00B02504">
      <w:pPr>
        <w:pStyle w:val="Gpstesto"/>
        <w:rPr>
          <w:rFonts w:ascii="Times New Roman" w:hAnsi="Times New Roman"/>
          <w:b/>
          <w:bCs/>
        </w:rPr>
      </w:pPr>
      <w:bookmarkStart w:id="20" w:name="_Toc531707639"/>
      <w:r w:rsidRPr="00B02504">
        <w:rPr>
          <w:rFonts w:ascii="Times New Roman" w:hAnsi="Times New Roman"/>
        </w:rPr>
        <w:t>Fase di Terminazione:</w:t>
      </w:r>
      <w:bookmarkEnd w:id="20"/>
    </w:p>
    <w:p w14:paraId="7F757EB3" w14:textId="6100BCEF" w:rsidR="00115DEB" w:rsidRPr="00B02504" w:rsidRDefault="00115DEB" w:rsidP="00B02504">
      <w:pPr>
        <w:pStyle w:val="Gpstesto"/>
        <w:rPr>
          <w:rFonts w:ascii="Times New Roman" w:hAnsi="Times New Roman"/>
          <w:b/>
          <w:bCs/>
        </w:rPr>
      </w:pPr>
      <w:r w:rsidRPr="00B02504">
        <w:rPr>
          <w:rFonts w:ascii="Times New Roman" w:hAnsi="Times New Roman"/>
        </w:rPr>
        <w:t>L’utente chiude la pagina del sistema interrompendo la comunicazione e quindi la sessione TCP.</w:t>
      </w:r>
    </w:p>
    <w:p w14:paraId="00EE1FB3" w14:textId="77777777" w:rsidR="001362C3" w:rsidRPr="00B02504" w:rsidRDefault="001362C3" w:rsidP="001362C3">
      <w:pPr>
        <w:widowControl/>
        <w:suppressAutoHyphens w:val="0"/>
        <w:spacing w:line="360" w:lineRule="auto"/>
        <w:jc w:val="both"/>
        <w:rPr>
          <w:rFonts w:eastAsiaTheme="minorEastAsia"/>
          <w:color w:val="000000" w:themeColor="text1"/>
          <w:kern w:val="0"/>
          <w:lang w:eastAsia="en-US"/>
        </w:rPr>
      </w:pPr>
    </w:p>
    <w:p w14:paraId="5D4EF3A4" w14:textId="7F920501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“Startup”</w:t>
      </w:r>
    </w:p>
    <w:p w14:paraId="7F478AE3" w14:textId="0F7C2FD8" w:rsidR="001362C3" w:rsidRPr="00B02504" w:rsidRDefault="00312188" w:rsidP="00B02504">
      <w:pPr>
        <w:pStyle w:val="Gpstesto"/>
        <w:rPr>
          <w:rFonts w:ascii="Times New Roman" w:hAnsi="Times New Roman"/>
          <w:b/>
          <w:bCs/>
          <w:lang w:eastAsia="ja-JP"/>
        </w:rPr>
      </w:pPr>
      <w:r w:rsidRPr="00B02504">
        <w:rPr>
          <w:rFonts w:ascii="Times New Roman" w:hAnsi="Times New Roman"/>
        </w:rPr>
        <w:t xml:space="preserve">Un amministratore vuole avviare la piattaforma </w:t>
      </w:r>
      <w:r w:rsidR="00653E80" w:rsidRPr="00B02504">
        <w:rPr>
          <w:rFonts w:ascii="Times New Roman" w:hAnsi="Times New Roman"/>
        </w:rPr>
        <w:t xml:space="preserve">The </w:t>
      </w:r>
      <w:proofErr w:type="spellStart"/>
      <w:r w:rsidR="00653E80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</w:t>
      </w:r>
      <w:r w:rsidR="00E34800" w:rsidRPr="00B02504">
        <w:rPr>
          <w:rFonts w:ascii="Times New Roman" w:hAnsi="Times New Roman"/>
        </w:rPr>
        <w:t>Inizia avviando</w:t>
      </w:r>
      <w:r w:rsidR="001362C3" w:rsidRPr="00B02504">
        <w:rPr>
          <w:rFonts w:ascii="Times New Roman" w:hAnsi="Times New Roman"/>
        </w:rPr>
        <w:t xml:space="preserve"> il server</w:t>
      </w:r>
      <w:r w:rsidR="00580FEF" w:rsidRPr="00B02504">
        <w:rPr>
          <w:rFonts w:ascii="Times New Roman" w:hAnsi="Times New Roman"/>
        </w:rPr>
        <w:t xml:space="preserve"> Apache Tomcat dopodiché </w:t>
      </w:r>
      <w:r w:rsidR="001362C3" w:rsidRPr="00B02504">
        <w:rPr>
          <w:rFonts w:ascii="Times New Roman" w:hAnsi="Times New Roman"/>
        </w:rPr>
        <w:t>configura il DBMS MySQL per essere raggiunto dal medesimo web server. A questo punto, carica su Tomcat</w:t>
      </w:r>
      <w:r w:rsidR="0007199F" w:rsidRPr="00B02504">
        <w:rPr>
          <w:rFonts w:ascii="Times New Roman" w:hAnsi="Times New Roman"/>
        </w:rPr>
        <w:t xml:space="preserve"> il file .war</w:t>
      </w:r>
      <w:r w:rsidR="001362C3" w:rsidRPr="00B02504">
        <w:rPr>
          <w:rFonts w:ascii="Times New Roman" w:hAnsi="Times New Roman"/>
        </w:rPr>
        <w:t xml:space="preserve"> della piattaforma</w:t>
      </w:r>
      <w:r w:rsidR="006C33DC" w:rsidRPr="00B02504">
        <w:rPr>
          <w:rFonts w:ascii="Times New Roman" w:hAnsi="Times New Roman"/>
        </w:rPr>
        <w:t xml:space="preserve"> The </w:t>
      </w:r>
      <w:proofErr w:type="spellStart"/>
      <w:r w:rsidR="006C33DC" w:rsidRPr="00B02504">
        <w:rPr>
          <w:rFonts w:ascii="Times New Roman" w:hAnsi="Times New Roman"/>
        </w:rPr>
        <w:t>Spectacles</w:t>
      </w:r>
      <w:proofErr w:type="spellEnd"/>
      <w:r w:rsidR="001362C3" w:rsidRPr="00B02504">
        <w:rPr>
          <w:rFonts w:ascii="Times New Roman" w:hAnsi="Times New Roman"/>
        </w:rPr>
        <w:t xml:space="preserve">. Dopo </w:t>
      </w:r>
      <w:r w:rsidR="00B02504">
        <w:rPr>
          <w:rFonts w:ascii="Times New Roman" w:hAnsi="Times New Roman"/>
        </w:rPr>
        <w:t>cinque</w:t>
      </w:r>
      <w:r w:rsidR="001362C3" w:rsidRPr="00B02504">
        <w:rPr>
          <w:rFonts w:ascii="Times New Roman" w:hAnsi="Times New Roman"/>
        </w:rPr>
        <w:t xml:space="preserve"> secondi dall’avvio la piattaforma è operativa e raggiungibile dagli utenti.</w:t>
      </w:r>
    </w:p>
    <w:p w14:paraId="76A81D13" w14:textId="77777777" w:rsidR="001362C3" w:rsidRPr="001362C3" w:rsidRDefault="001362C3" w:rsidP="001362C3">
      <w:pPr>
        <w:widowControl/>
        <w:suppressAutoHyphens w:val="0"/>
        <w:spacing w:line="360" w:lineRule="auto"/>
        <w:jc w:val="both"/>
        <w:rPr>
          <w:rFonts w:ascii="Garamond" w:eastAsiaTheme="minorEastAsia" w:hAnsi="Garamond" w:cs="Arial"/>
          <w:color w:val="000000" w:themeColor="text1"/>
          <w:kern w:val="0"/>
          <w:lang w:eastAsia="en-US"/>
        </w:rPr>
      </w:pPr>
    </w:p>
    <w:p w14:paraId="59B64BF1" w14:textId="77777777" w:rsidR="00B02504" w:rsidRPr="00B02504" w:rsidRDefault="001362C3" w:rsidP="00B02504">
      <w:pPr>
        <w:pStyle w:val="Titolo2"/>
        <w:numPr>
          <w:ilvl w:val="0"/>
          <w:numId w:val="0"/>
        </w:numPr>
      </w:pPr>
      <w:r w:rsidRPr="00B02504">
        <w:t>Scenario “Fallimento”</w:t>
      </w:r>
    </w:p>
    <w:p w14:paraId="31CA1614" w14:textId="13B67514" w:rsidR="001362C3" w:rsidRPr="00B02504" w:rsidRDefault="001362C3" w:rsidP="00B02504">
      <w:pPr>
        <w:pStyle w:val="Gpstesto"/>
        <w:rPr>
          <w:rFonts w:ascii="Times New Roman" w:hAnsi="Times New Roman"/>
        </w:rPr>
      </w:pPr>
      <w:r w:rsidRPr="00B02504">
        <w:rPr>
          <w:rFonts w:ascii="Times New Roman" w:hAnsi="Times New Roman"/>
        </w:rPr>
        <w:t>Il server mostra al client una schermata di errore</w:t>
      </w:r>
      <w:r w:rsidR="009564BA" w:rsidRPr="00B02504">
        <w:rPr>
          <w:rFonts w:ascii="Times New Roman" w:hAnsi="Times New Roman"/>
        </w:rPr>
        <w:t>.</w:t>
      </w:r>
    </w:p>
    <w:p w14:paraId="6B0CBA5C" w14:textId="77777777" w:rsidR="0052261F" w:rsidRPr="001362C3" w:rsidRDefault="0052261F" w:rsidP="001362C3">
      <w:pPr>
        <w:rPr>
          <w:rFonts w:ascii="Garamond" w:hAnsi="Garamond"/>
          <w:color w:val="000000" w:themeColor="text1"/>
        </w:rPr>
      </w:pPr>
    </w:p>
    <w:p w14:paraId="23C414F1" w14:textId="77777777" w:rsidR="0052261F" w:rsidRPr="00B85345" w:rsidRDefault="0052261F" w:rsidP="00B85345"/>
    <w:p w14:paraId="6578F010" w14:textId="2499C90D" w:rsidR="00EE2D04" w:rsidRDefault="006433E1">
      <w:pPr>
        <w:pStyle w:val="Titolo"/>
        <w:numPr>
          <w:ilvl w:val="0"/>
          <w:numId w:val="16"/>
        </w:numPr>
        <w:jc w:val="left"/>
      </w:pPr>
      <w:r>
        <w:t>SERVIZI DEI SOTTOSISTEMI</w:t>
      </w:r>
    </w:p>
    <w:p w14:paraId="1A1610D4" w14:textId="77777777" w:rsidR="00792923" w:rsidRPr="00C93E20" w:rsidRDefault="00792923" w:rsidP="00792923">
      <w:pPr>
        <w:pStyle w:val="Gpstesto"/>
        <w:rPr>
          <w:rFonts w:ascii="Times New Roman" w:hAnsi="Times New Roman"/>
          <w:b/>
          <w:bCs/>
        </w:rPr>
      </w:pPr>
      <w:r w:rsidRPr="00C93E20">
        <w:rPr>
          <w:rFonts w:ascii="Times New Roman" w:hAnsi="Times New Roman"/>
          <w:b/>
          <w:bCs/>
        </w:rPr>
        <w:t>Gestione utenza:</w:t>
      </w:r>
    </w:p>
    <w:p w14:paraId="2744EBC8" w14:textId="77777777" w:rsidR="00792923" w:rsidRPr="00A41055" w:rsidRDefault="00792923" w:rsidP="002574AF">
      <w:pPr>
        <w:rPr>
          <w:u w:val="single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C23F44" w14:paraId="4BCDB53C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78E9A8B" w14:textId="6E9B81C4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536364B" w14:textId="54FD4D81" w:rsidR="00C23F44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12C9E" w14:paraId="1222AE66" w14:textId="77777777">
        <w:trPr>
          <w:trHeight w:val="330"/>
          <w:jc w:val="center"/>
        </w:trPr>
        <w:tc>
          <w:tcPr>
            <w:tcW w:w="4345" w:type="dxa"/>
          </w:tcPr>
          <w:p w14:paraId="387909E3" w14:textId="610DD3FD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346" w:type="dxa"/>
          </w:tcPr>
          <w:p w14:paraId="5665956F" w14:textId="7AF44EEE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creare un nuovo account</w:t>
            </w:r>
          </w:p>
        </w:tc>
      </w:tr>
      <w:tr w:rsidR="00412C9E" w14:paraId="2A8E8D74" w14:textId="77777777">
        <w:trPr>
          <w:trHeight w:val="330"/>
          <w:jc w:val="center"/>
        </w:trPr>
        <w:tc>
          <w:tcPr>
            <w:tcW w:w="4345" w:type="dxa"/>
          </w:tcPr>
          <w:p w14:paraId="39FC8F82" w14:textId="1ACFFFF8" w:rsidR="00412C9E" w:rsidRPr="00AF01E4" w:rsidRDefault="00917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346" w:type="dxa"/>
          </w:tcPr>
          <w:p w14:paraId="02A261CC" w14:textId="65580B80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effettuare l’autenticazione</w:t>
            </w:r>
          </w:p>
        </w:tc>
      </w:tr>
      <w:tr w:rsidR="00412C9E" w14:paraId="47EDE3CC" w14:textId="77777777">
        <w:trPr>
          <w:trHeight w:val="330"/>
          <w:jc w:val="center"/>
        </w:trPr>
        <w:tc>
          <w:tcPr>
            <w:tcW w:w="4345" w:type="dxa"/>
          </w:tcPr>
          <w:p w14:paraId="6B774413" w14:textId="72150449" w:rsidR="00412C9E" w:rsidRPr="00AF01E4" w:rsidRDefault="004134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  <w:tc>
          <w:tcPr>
            <w:tcW w:w="4346" w:type="dxa"/>
          </w:tcPr>
          <w:p w14:paraId="39D5536A" w14:textId="022B6AB8" w:rsidR="00412C9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di far disconnettere l’utente autenticato</w:t>
            </w:r>
          </w:p>
        </w:tc>
      </w:tr>
      <w:tr w:rsidR="00EF20EE" w14:paraId="2F862BE2" w14:textId="77777777">
        <w:trPr>
          <w:trHeight w:val="330"/>
          <w:jc w:val="center"/>
        </w:trPr>
        <w:tc>
          <w:tcPr>
            <w:tcW w:w="4345" w:type="dxa"/>
          </w:tcPr>
          <w:p w14:paraId="2DAF8C82" w14:textId="31F91D80" w:rsidR="00EF20EE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Visualizzazione</w:t>
            </w:r>
            <w:r w:rsidR="00623293">
              <w:rPr>
                <w:sz w:val="28"/>
                <w:szCs w:val="28"/>
              </w:rPr>
              <w:t xml:space="preserve"> dati utente</w:t>
            </w:r>
          </w:p>
        </w:tc>
        <w:tc>
          <w:tcPr>
            <w:tcW w:w="4346" w:type="dxa"/>
          </w:tcPr>
          <w:p w14:paraId="42AE3077" w14:textId="16BDEA2A" w:rsidR="00EF20EE" w:rsidRPr="00C93E20" w:rsidRDefault="0078597E">
            <w:pPr>
              <w:jc w:val="center"/>
            </w:pPr>
            <w:r w:rsidRPr="00C93E20">
              <w:t xml:space="preserve">il sottosistema permette di </w:t>
            </w:r>
            <w:r>
              <w:t xml:space="preserve">visualizzare i dati personali dell’utente </w:t>
            </w:r>
          </w:p>
        </w:tc>
      </w:tr>
    </w:tbl>
    <w:p w14:paraId="0A27210A" w14:textId="77777777" w:rsidR="002574AF" w:rsidRDefault="002574AF" w:rsidP="002574AF"/>
    <w:p w14:paraId="2CFCEEF8" w14:textId="77777777" w:rsidR="00F6403D" w:rsidRPr="00C93E20" w:rsidRDefault="00F6403D" w:rsidP="00C93E20">
      <w:pPr>
        <w:pStyle w:val="Gpstesto"/>
        <w:rPr>
          <w:rFonts w:ascii="Times New Roman" w:hAnsi="Times New Roman"/>
        </w:rPr>
      </w:pPr>
    </w:p>
    <w:p w14:paraId="0C8EA11F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05244027" w14:textId="52723BC7" w:rsidR="00F6403D" w:rsidRDefault="00F6403D" w:rsidP="00C93E20">
      <w:pPr>
        <w:pStyle w:val="Gpstesto"/>
        <w:rPr>
          <w:rFonts w:ascii="Times New Roman" w:hAnsi="Times New Roman"/>
          <w:b/>
          <w:bCs/>
        </w:rPr>
      </w:pPr>
      <w:r w:rsidRPr="0B86514B">
        <w:rPr>
          <w:rFonts w:ascii="Times New Roman" w:hAnsi="Times New Roman"/>
          <w:b/>
          <w:bCs/>
        </w:rPr>
        <w:t>Gestione occhiali: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128C970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4102BD1D" w14:textId="6F6F18B5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211DE2A5" w14:textId="570EB23C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4BE9A2DD" w14:textId="77777777">
        <w:trPr>
          <w:trHeight w:val="330"/>
          <w:jc w:val="center"/>
        </w:trPr>
        <w:tc>
          <w:tcPr>
            <w:tcW w:w="4345" w:type="dxa"/>
          </w:tcPr>
          <w:p w14:paraId="3689CAA5" w14:textId="6B69C565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lista occhiali</w:t>
            </w:r>
          </w:p>
        </w:tc>
        <w:tc>
          <w:tcPr>
            <w:tcW w:w="4346" w:type="dxa"/>
          </w:tcPr>
          <w:p w14:paraId="5F2FE824" w14:textId="4F7B216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tutti gli occhiali presenti nel catalogo</w:t>
            </w:r>
          </w:p>
        </w:tc>
      </w:tr>
      <w:tr w:rsidR="00D50EFE" w14:paraId="490651D2" w14:textId="77777777">
        <w:trPr>
          <w:trHeight w:val="330"/>
          <w:jc w:val="center"/>
        </w:trPr>
        <w:tc>
          <w:tcPr>
            <w:tcW w:w="4345" w:type="dxa"/>
          </w:tcPr>
          <w:p w14:paraId="5D19E6CE" w14:textId="1E9374A0" w:rsidR="00D50EFE" w:rsidRPr="00AF01E4" w:rsidRDefault="00EF2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="00D50EFE">
              <w:rPr>
                <w:sz w:val="28"/>
                <w:szCs w:val="28"/>
              </w:rPr>
              <w:t xml:space="preserve"> brand occhiali</w:t>
            </w:r>
          </w:p>
        </w:tc>
        <w:tc>
          <w:tcPr>
            <w:tcW w:w="4346" w:type="dxa"/>
          </w:tcPr>
          <w:p w14:paraId="45B8439A" w14:textId="3677560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B86514B">
              <w:t>il sottosistema permette di visualizzare l</w:t>
            </w:r>
            <w:r w:rsidR="00044FBF">
              <w:t xml:space="preserve">a lista degli occhiali di </w:t>
            </w:r>
            <w:r w:rsidRPr="0B86514B">
              <w:t>un certo brand</w:t>
            </w:r>
          </w:p>
        </w:tc>
      </w:tr>
      <w:tr w:rsidR="00F9744E" w14:paraId="20E89AF6" w14:textId="77777777">
        <w:trPr>
          <w:trHeight w:val="330"/>
          <w:jc w:val="center"/>
        </w:trPr>
        <w:tc>
          <w:tcPr>
            <w:tcW w:w="4345" w:type="dxa"/>
          </w:tcPr>
          <w:p w14:paraId="1D5074AB" w14:textId="73403C49" w:rsidR="00F9744E" w:rsidRDefault="00F974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</w:t>
            </w:r>
            <w:r w:rsidR="002C157E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lizz</w:t>
            </w:r>
            <w:r w:rsidR="002C157E">
              <w:rPr>
                <w:sz w:val="28"/>
                <w:szCs w:val="28"/>
              </w:rPr>
              <w:t>az</w:t>
            </w:r>
            <w:r>
              <w:rPr>
                <w:sz w:val="28"/>
                <w:szCs w:val="28"/>
              </w:rPr>
              <w:t>i</w:t>
            </w:r>
            <w:r w:rsidR="00755189">
              <w:rPr>
                <w:sz w:val="28"/>
                <w:szCs w:val="28"/>
              </w:rPr>
              <w:t>one per sesso occhiali</w:t>
            </w:r>
          </w:p>
        </w:tc>
        <w:tc>
          <w:tcPr>
            <w:tcW w:w="4346" w:type="dxa"/>
          </w:tcPr>
          <w:p w14:paraId="329889BB" w14:textId="7C1378C8" w:rsidR="00F9744E" w:rsidRPr="0B86514B" w:rsidRDefault="00755189">
            <w:pPr>
              <w:jc w:val="center"/>
            </w:pPr>
            <w:r>
              <w:t>Il sottosistema permette di visualizzare la lista degli occhial</w:t>
            </w:r>
            <w:r w:rsidR="00F564D2">
              <w:t xml:space="preserve">i </w:t>
            </w:r>
            <w:r w:rsidR="00044FBF">
              <w:t>per un certo sesso</w:t>
            </w:r>
          </w:p>
        </w:tc>
      </w:tr>
      <w:tr w:rsidR="004414BA" w14:paraId="4A1B649E" w14:textId="77777777">
        <w:trPr>
          <w:trHeight w:val="330"/>
          <w:jc w:val="center"/>
        </w:trPr>
        <w:tc>
          <w:tcPr>
            <w:tcW w:w="4345" w:type="dxa"/>
          </w:tcPr>
          <w:p w14:paraId="01AC172A" w14:textId="39551B4D" w:rsidR="004414BA" w:rsidRDefault="004414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categoria occhiali</w:t>
            </w:r>
          </w:p>
        </w:tc>
        <w:tc>
          <w:tcPr>
            <w:tcW w:w="4346" w:type="dxa"/>
          </w:tcPr>
          <w:p w14:paraId="4201620D" w14:textId="0E3EC2FD" w:rsidR="004414BA" w:rsidRDefault="004414BA">
            <w:pPr>
              <w:jc w:val="center"/>
            </w:pPr>
            <w:r>
              <w:t xml:space="preserve">Il sottosistema permette di visualizzare la lista degli occhiali </w:t>
            </w:r>
            <w:r w:rsidR="00AA1ED7">
              <w:t xml:space="preserve">di una certa </w:t>
            </w:r>
            <w:proofErr w:type="gramStart"/>
            <w:r w:rsidR="00AA1ED7">
              <w:t>categoria</w:t>
            </w:r>
            <w:r w:rsidR="005A0E77">
              <w:t>(</w:t>
            </w:r>
            <w:proofErr w:type="gramEnd"/>
            <w:r w:rsidR="005A0E77">
              <w:t>da vista, da sole, filtro luce blu)</w:t>
            </w:r>
          </w:p>
        </w:tc>
      </w:tr>
      <w:tr w:rsidR="00044FBF" w14:paraId="67024FF6" w14:textId="77777777">
        <w:trPr>
          <w:trHeight w:val="330"/>
          <w:jc w:val="center"/>
        </w:trPr>
        <w:tc>
          <w:tcPr>
            <w:tcW w:w="4345" w:type="dxa"/>
          </w:tcPr>
          <w:p w14:paraId="733560B5" w14:textId="4A7B1A25" w:rsidR="00044FBF" w:rsidRDefault="00B60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occhiali</w:t>
            </w:r>
          </w:p>
        </w:tc>
        <w:tc>
          <w:tcPr>
            <w:tcW w:w="4346" w:type="dxa"/>
          </w:tcPr>
          <w:p w14:paraId="61CBEAF9" w14:textId="49FA1E0B" w:rsidR="00044FBF" w:rsidRDefault="00E40BF2">
            <w:pPr>
              <w:jc w:val="center"/>
            </w:pPr>
            <w:r>
              <w:t>Il sottosistema la ricerca di un’occhiale specifico</w:t>
            </w:r>
          </w:p>
        </w:tc>
      </w:tr>
      <w:tr w:rsidR="00E3185D" w14:paraId="1CA66242" w14:textId="77777777">
        <w:trPr>
          <w:trHeight w:val="330"/>
          <w:jc w:val="center"/>
        </w:trPr>
        <w:tc>
          <w:tcPr>
            <w:tcW w:w="4345" w:type="dxa"/>
          </w:tcPr>
          <w:p w14:paraId="2391C37B" w14:textId="55CBEA90" w:rsidR="00E3185D" w:rsidRDefault="00E3185D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Aggiunta</w:t>
            </w:r>
            <w:r w:rsidR="00222EBE">
              <w:rPr>
                <w:sz w:val="28"/>
                <w:szCs w:val="28"/>
              </w:rPr>
              <w:t xml:space="preserve"> Nuovo occhiale</w:t>
            </w:r>
          </w:p>
        </w:tc>
        <w:tc>
          <w:tcPr>
            <w:tcW w:w="4346" w:type="dxa"/>
          </w:tcPr>
          <w:p w14:paraId="2A04FE8E" w14:textId="7F4109DB" w:rsidR="00E3185D" w:rsidRPr="0B86514B" w:rsidRDefault="00222EBE" w:rsidP="00E3185D">
            <w:pPr>
              <w:jc w:val="center"/>
            </w:pPr>
            <w:r>
              <w:t>Il sottosistema permette di inserire un nuovo occhiale al catalogo</w:t>
            </w:r>
          </w:p>
        </w:tc>
      </w:tr>
      <w:tr w:rsidR="00222EBE" w14:paraId="4BB23B07" w14:textId="77777777">
        <w:trPr>
          <w:trHeight w:val="330"/>
          <w:jc w:val="center"/>
        </w:trPr>
        <w:tc>
          <w:tcPr>
            <w:tcW w:w="4345" w:type="dxa"/>
          </w:tcPr>
          <w:p w14:paraId="50D74389" w14:textId="03DD7615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occhiale</w:t>
            </w:r>
          </w:p>
        </w:tc>
        <w:tc>
          <w:tcPr>
            <w:tcW w:w="4346" w:type="dxa"/>
          </w:tcPr>
          <w:p w14:paraId="6D46AEF1" w14:textId="0A39C47B" w:rsidR="00222EBE" w:rsidRPr="0B86514B" w:rsidRDefault="00222EBE" w:rsidP="00E3185D">
            <w:pPr>
              <w:jc w:val="center"/>
            </w:pPr>
            <w:r>
              <w:t>Il sottosistema permette di modificare un occhiale del catalogo</w:t>
            </w:r>
          </w:p>
        </w:tc>
      </w:tr>
      <w:tr w:rsidR="00222EBE" w14:paraId="76A9B3E7" w14:textId="77777777">
        <w:trPr>
          <w:trHeight w:val="330"/>
          <w:jc w:val="center"/>
        </w:trPr>
        <w:tc>
          <w:tcPr>
            <w:tcW w:w="4345" w:type="dxa"/>
          </w:tcPr>
          <w:p w14:paraId="458AEE27" w14:textId="4300DAA8" w:rsidR="00222EBE" w:rsidRDefault="00222EBE" w:rsidP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Occhiale</w:t>
            </w:r>
          </w:p>
        </w:tc>
        <w:tc>
          <w:tcPr>
            <w:tcW w:w="4346" w:type="dxa"/>
          </w:tcPr>
          <w:p w14:paraId="7DDF32B8" w14:textId="65334FCA" w:rsidR="00222EBE" w:rsidRDefault="00222EBE" w:rsidP="00E3185D">
            <w:pPr>
              <w:jc w:val="center"/>
            </w:pPr>
            <w:r>
              <w:t>Il sottosistema permette di rimuovere un occhiale dal catalogo</w:t>
            </w:r>
          </w:p>
        </w:tc>
      </w:tr>
    </w:tbl>
    <w:p w14:paraId="64376615" w14:textId="77777777" w:rsidR="00F6403D" w:rsidRPr="00493020" w:rsidRDefault="00F6403D" w:rsidP="00C93E20">
      <w:pPr>
        <w:pStyle w:val="Gpstesto"/>
        <w:rPr>
          <w:rFonts w:ascii="Times New Roman" w:hAnsi="Times New Roman"/>
          <w:b/>
          <w:bCs/>
        </w:rPr>
      </w:pPr>
    </w:p>
    <w:p w14:paraId="7DC5968B" w14:textId="77777777" w:rsidR="00027DC3" w:rsidRDefault="00027DC3" w:rsidP="00C93E20">
      <w:pPr>
        <w:pStyle w:val="Gpstesto"/>
        <w:rPr>
          <w:rFonts w:ascii="Times New Roman" w:hAnsi="Times New Roman"/>
          <w:b/>
          <w:bCs/>
        </w:rPr>
      </w:pPr>
    </w:p>
    <w:p w14:paraId="78A50266" w14:textId="3F2807F2" w:rsidR="004820B1" w:rsidRDefault="004820B1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 carrello: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3C4738E5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5266D13C" w14:textId="614B6EB9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4D75D3B2" w14:textId="27B3C483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21C085F1" w14:textId="77777777">
        <w:trPr>
          <w:trHeight w:val="330"/>
          <w:jc w:val="center"/>
        </w:trPr>
        <w:tc>
          <w:tcPr>
            <w:tcW w:w="4345" w:type="dxa"/>
          </w:tcPr>
          <w:p w14:paraId="135E6BE1" w14:textId="239C9421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623293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prodotto nel carrello</w:t>
            </w:r>
          </w:p>
        </w:tc>
        <w:tc>
          <w:tcPr>
            <w:tcW w:w="4346" w:type="dxa"/>
          </w:tcPr>
          <w:p w14:paraId="285D638B" w14:textId="222011BE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inserire un prodotto nel</w:t>
            </w:r>
            <w:r>
              <w:t xml:space="preserve"> carrello</w:t>
            </w:r>
          </w:p>
        </w:tc>
      </w:tr>
      <w:tr w:rsidR="00D50EFE" w14:paraId="68166178" w14:textId="77777777">
        <w:trPr>
          <w:trHeight w:val="330"/>
          <w:jc w:val="center"/>
        </w:trPr>
        <w:tc>
          <w:tcPr>
            <w:tcW w:w="4345" w:type="dxa"/>
          </w:tcPr>
          <w:p w14:paraId="71DF3C19" w14:textId="0B9BED44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prodotto nel carrello</w:t>
            </w:r>
          </w:p>
        </w:tc>
        <w:tc>
          <w:tcPr>
            <w:tcW w:w="4346" w:type="dxa"/>
          </w:tcPr>
          <w:p w14:paraId="1C118B36" w14:textId="148C026C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modificare la quantità di un prodotto già presente nel carrello</w:t>
            </w:r>
          </w:p>
        </w:tc>
      </w:tr>
      <w:tr w:rsidR="00D50EFE" w14:paraId="7F492D54" w14:textId="77777777">
        <w:trPr>
          <w:trHeight w:val="330"/>
          <w:jc w:val="center"/>
        </w:trPr>
        <w:tc>
          <w:tcPr>
            <w:tcW w:w="4345" w:type="dxa"/>
          </w:tcPr>
          <w:p w14:paraId="3DA6240B" w14:textId="6CBDC00D" w:rsidR="00D50EFE" w:rsidRPr="00AF01E4" w:rsidRDefault="00623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Eliminazione</w:t>
            </w:r>
            <w:r w:rsidR="00D50EFE">
              <w:rPr>
                <w:sz w:val="28"/>
                <w:szCs w:val="28"/>
              </w:rPr>
              <w:t xml:space="preserve"> prodotto dal carrello</w:t>
            </w:r>
          </w:p>
        </w:tc>
        <w:tc>
          <w:tcPr>
            <w:tcW w:w="4346" w:type="dxa"/>
          </w:tcPr>
          <w:p w14:paraId="29C17F9B" w14:textId="2E99B310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ad un utente di eliminare un prodotto dal carrello.</w:t>
            </w:r>
          </w:p>
        </w:tc>
      </w:tr>
    </w:tbl>
    <w:p w14:paraId="0BBC2DFC" w14:textId="1E7D7207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4D8C3688" w14:textId="77777777" w:rsidR="00B02504" w:rsidRPr="00C93E20" w:rsidRDefault="00B02504" w:rsidP="00C93E20">
      <w:pPr>
        <w:pStyle w:val="Gpstesto"/>
        <w:rPr>
          <w:rFonts w:ascii="Times New Roman" w:hAnsi="Times New Roman"/>
        </w:rPr>
      </w:pPr>
    </w:p>
    <w:p w14:paraId="74100770" w14:textId="7583351F" w:rsidR="00954370" w:rsidRPr="003C5B20" w:rsidRDefault="00954370" w:rsidP="00C93E20">
      <w:pPr>
        <w:pStyle w:val="Gpstesto"/>
        <w:rPr>
          <w:rFonts w:ascii="Times New Roman" w:hAnsi="Times New Roman"/>
          <w:b/>
          <w:bCs/>
          <w:color w:val="000000" w:themeColor="text1"/>
        </w:rPr>
      </w:pPr>
      <w:r w:rsidRPr="003C5B20">
        <w:rPr>
          <w:rFonts w:ascii="Times New Roman" w:hAnsi="Times New Roman"/>
          <w:b/>
          <w:bCs/>
          <w:color w:val="000000" w:themeColor="text1"/>
        </w:rPr>
        <w:t>Gestione Ordini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222EBE" w14:paraId="7DFF32F1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053F7A77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6F49D1B6" w14:textId="77777777" w:rsidR="00222EBE" w:rsidRDefault="00222EB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222EBE" w14:paraId="1CE96ED8" w14:textId="77777777">
        <w:trPr>
          <w:trHeight w:val="330"/>
          <w:jc w:val="center"/>
        </w:trPr>
        <w:tc>
          <w:tcPr>
            <w:tcW w:w="4345" w:type="dxa"/>
          </w:tcPr>
          <w:p w14:paraId="42524342" w14:textId="03433BCC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Visualizzazione Ordini </w:t>
            </w:r>
          </w:p>
        </w:tc>
        <w:tc>
          <w:tcPr>
            <w:tcW w:w="4346" w:type="dxa"/>
          </w:tcPr>
          <w:p w14:paraId="68EB109E" w14:textId="674CA947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ad un utente di </w:t>
            </w:r>
            <w:r w:rsidR="003C5B20">
              <w:t>visualizzare i suoi ordini</w:t>
            </w:r>
          </w:p>
        </w:tc>
      </w:tr>
      <w:tr w:rsidR="00222EBE" w14:paraId="051147AB" w14:textId="77777777">
        <w:trPr>
          <w:trHeight w:val="330"/>
          <w:jc w:val="center"/>
        </w:trPr>
        <w:tc>
          <w:tcPr>
            <w:tcW w:w="4345" w:type="dxa"/>
          </w:tcPr>
          <w:p w14:paraId="424E0818" w14:textId="78D13148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Ordini per Data</w:t>
            </w:r>
          </w:p>
        </w:tc>
        <w:tc>
          <w:tcPr>
            <w:tcW w:w="4346" w:type="dxa"/>
          </w:tcPr>
          <w:p w14:paraId="46996054" w14:textId="44D0189A" w:rsidR="00222EBE" w:rsidRPr="00AF01E4" w:rsidRDefault="00222EBE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 w:rsidR="003C5B20">
              <w:t xml:space="preserve">ll’admin </w:t>
            </w:r>
            <w:r w:rsidRPr="00C93E20">
              <w:t xml:space="preserve">di </w:t>
            </w:r>
            <w:r w:rsidR="003C5B20">
              <w:t xml:space="preserve">visualizzare gli ordini entro un range di </w:t>
            </w:r>
            <w:r w:rsidR="003C5B20">
              <w:lastRenderedPageBreak/>
              <w:t>date</w:t>
            </w:r>
          </w:p>
        </w:tc>
      </w:tr>
      <w:tr w:rsidR="00222EBE" w14:paraId="76B78DDB" w14:textId="77777777">
        <w:trPr>
          <w:trHeight w:val="330"/>
          <w:jc w:val="center"/>
        </w:trPr>
        <w:tc>
          <w:tcPr>
            <w:tcW w:w="4345" w:type="dxa"/>
          </w:tcPr>
          <w:p w14:paraId="02F713BC" w14:textId="6B7E7770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Visualizzazione Ordini </w:t>
            </w:r>
            <w:r w:rsidR="00B1052D">
              <w:rPr>
                <w:sz w:val="28"/>
                <w:szCs w:val="28"/>
              </w:rPr>
              <w:t>Admin</w:t>
            </w:r>
          </w:p>
        </w:tc>
        <w:tc>
          <w:tcPr>
            <w:tcW w:w="4346" w:type="dxa"/>
          </w:tcPr>
          <w:p w14:paraId="5BBCD801" w14:textId="6F6FE444" w:rsidR="00222EBE" w:rsidRPr="00AF01E4" w:rsidRDefault="003C5B20">
            <w:pPr>
              <w:jc w:val="center"/>
              <w:rPr>
                <w:sz w:val="28"/>
                <w:szCs w:val="28"/>
              </w:rPr>
            </w:pPr>
            <w:r w:rsidRPr="00C93E20">
              <w:t>il sottosistema permette a</w:t>
            </w:r>
            <w:r>
              <w:t xml:space="preserve">ll’admin </w:t>
            </w:r>
            <w:r w:rsidRPr="00C93E20">
              <w:t xml:space="preserve">di </w:t>
            </w:r>
            <w:r>
              <w:t>visualizzare gli ordini di un cliente</w:t>
            </w:r>
          </w:p>
        </w:tc>
      </w:tr>
      <w:tr w:rsidR="00A10501" w14:paraId="3367C60E" w14:textId="77777777">
        <w:trPr>
          <w:trHeight w:val="330"/>
          <w:jc w:val="center"/>
        </w:trPr>
        <w:tc>
          <w:tcPr>
            <w:tcW w:w="4345" w:type="dxa"/>
          </w:tcPr>
          <w:p w14:paraId="26F9054B" w14:textId="041751EF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Selezione indirizzo di consegna</w:t>
            </w:r>
          </w:p>
        </w:tc>
        <w:tc>
          <w:tcPr>
            <w:tcW w:w="4346" w:type="dxa"/>
          </w:tcPr>
          <w:p w14:paraId="3A4CE7DC" w14:textId="0DAEFA72" w:rsidR="00A10501" w:rsidRPr="00C93E20" w:rsidRDefault="00A10501" w:rsidP="00A10501">
            <w:pPr>
              <w:jc w:val="center"/>
            </w:pPr>
            <w:r w:rsidRPr="00C93E20">
              <w:t>il sottosistema permette di selezionare un indirizzo di consegna</w:t>
            </w:r>
          </w:p>
        </w:tc>
      </w:tr>
      <w:tr w:rsidR="00A10501" w14:paraId="1197C7E1" w14:textId="77777777">
        <w:trPr>
          <w:trHeight w:val="330"/>
          <w:jc w:val="center"/>
        </w:trPr>
        <w:tc>
          <w:tcPr>
            <w:tcW w:w="4345" w:type="dxa"/>
          </w:tcPr>
          <w:p w14:paraId="57F152D7" w14:textId="06DBBB9D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Inserimento dati carta di credito</w:t>
            </w:r>
          </w:p>
        </w:tc>
        <w:tc>
          <w:tcPr>
            <w:tcW w:w="4346" w:type="dxa"/>
          </w:tcPr>
          <w:p w14:paraId="6003EC94" w14:textId="36B92457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inserire i dati della carta di credito</w:t>
            </w:r>
          </w:p>
        </w:tc>
      </w:tr>
      <w:tr w:rsidR="00A10501" w14:paraId="77BD8EBC" w14:textId="77777777">
        <w:trPr>
          <w:trHeight w:val="330"/>
          <w:jc w:val="center"/>
        </w:trPr>
        <w:tc>
          <w:tcPr>
            <w:tcW w:w="4345" w:type="dxa"/>
          </w:tcPr>
          <w:p w14:paraId="07A0C52C" w14:textId="3E19BB62" w:rsidR="00A10501" w:rsidRDefault="00A10501" w:rsidP="00A105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Acquistare un prodotto</w:t>
            </w:r>
          </w:p>
        </w:tc>
        <w:tc>
          <w:tcPr>
            <w:tcW w:w="4346" w:type="dxa"/>
          </w:tcPr>
          <w:p w14:paraId="3DB8DB30" w14:textId="7C366674" w:rsidR="00A10501" w:rsidRPr="00C93E20" w:rsidRDefault="00A10501" w:rsidP="00A10501">
            <w:pPr>
              <w:jc w:val="center"/>
            </w:pPr>
            <w:r w:rsidRPr="00C93E20">
              <w:t xml:space="preserve">il sottosistema permette ad un utente di </w:t>
            </w:r>
            <w:r>
              <w:t>finalizzare l’acquisto di uno o più prodotti</w:t>
            </w:r>
          </w:p>
        </w:tc>
      </w:tr>
    </w:tbl>
    <w:p w14:paraId="5EE4F091" w14:textId="11FC51CF" w:rsidR="00A452B9" w:rsidRPr="00C93E20" w:rsidRDefault="00A452B9" w:rsidP="00C93E20">
      <w:pPr>
        <w:pStyle w:val="Gpstesto"/>
        <w:rPr>
          <w:rFonts w:ascii="Times New Roman" w:hAnsi="Times New Roman"/>
        </w:rPr>
      </w:pPr>
    </w:p>
    <w:p w14:paraId="17DB3483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</w:rPr>
      </w:pPr>
    </w:p>
    <w:p w14:paraId="23C8E174" w14:textId="28815947" w:rsidR="00A452B9" w:rsidRPr="00493020" w:rsidRDefault="00A452B9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Gestione</w:t>
      </w:r>
      <w:r w:rsidR="00D50EFE">
        <w:rPr>
          <w:rFonts w:ascii="Times New Roman" w:hAnsi="Times New Roman"/>
          <w:b/>
          <w:bCs/>
        </w:rPr>
        <w:t xml:space="preserve"> </w:t>
      </w:r>
      <w:r w:rsidR="007E644C">
        <w:rPr>
          <w:rFonts w:ascii="Times New Roman" w:hAnsi="Times New Roman"/>
          <w:b/>
          <w:bCs/>
        </w:rPr>
        <w:t>Indirizzo</w:t>
      </w:r>
      <w:r w:rsidRPr="00493020">
        <w:rPr>
          <w:rFonts w:ascii="Times New Roman" w:hAnsi="Times New Roman"/>
          <w:b/>
          <w:bCs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D50EFE" w14:paraId="503236AB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6523432E" w14:textId="3BF0F0B2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14D5267D" w14:textId="55CAFAE8" w:rsidR="00D50EFE" w:rsidRDefault="00E3185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D50EFE" w14:paraId="6814C334" w14:textId="77777777">
        <w:trPr>
          <w:trHeight w:val="330"/>
          <w:jc w:val="center"/>
        </w:trPr>
        <w:tc>
          <w:tcPr>
            <w:tcW w:w="4345" w:type="dxa"/>
          </w:tcPr>
          <w:p w14:paraId="31680CDF" w14:textId="642CD887" w:rsidR="00D50EFE" w:rsidRPr="00AF01E4" w:rsidRDefault="00E318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</w:t>
            </w:r>
            <w:r w:rsidR="00EF20EE">
              <w:rPr>
                <w:sz w:val="28"/>
                <w:szCs w:val="28"/>
              </w:rPr>
              <w:t>mento</w:t>
            </w:r>
            <w:r w:rsidR="00D50EFE">
              <w:rPr>
                <w:sz w:val="28"/>
                <w:szCs w:val="28"/>
              </w:rPr>
              <w:t xml:space="preserve"> indirizzo</w:t>
            </w:r>
          </w:p>
        </w:tc>
        <w:tc>
          <w:tcPr>
            <w:tcW w:w="4346" w:type="dxa"/>
          </w:tcPr>
          <w:p w14:paraId="7FC29D2D" w14:textId="731E345D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>l sottosistema permette di aggiungere un indirizzo di consegna</w:t>
            </w:r>
          </w:p>
        </w:tc>
      </w:tr>
      <w:tr w:rsidR="00D50EFE" w14:paraId="5EAE877C" w14:textId="77777777">
        <w:trPr>
          <w:trHeight w:val="330"/>
          <w:jc w:val="center"/>
        </w:trPr>
        <w:tc>
          <w:tcPr>
            <w:tcW w:w="4345" w:type="dxa"/>
          </w:tcPr>
          <w:p w14:paraId="7F918577" w14:textId="6D171330" w:rsidR="00D50EFE" w:rsidRPr="00AF01E4" w:rsidRDefault="006760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</w:t>
            </w:r>
            <w:r w:rsidRPr="00530E08">
              <w:rPr>
                <w:sz w:val="28"/>
                <w:szCs w:val="28"/>
              </w:rPr>
              <w:t xml:space="preserve"> Indiriz</w:t>
            </w:r>
            <w:r w:rsidR="00530E08" w:rsidRPr="00530E08">
              <w:rPr>
                <w:sz w:val="28"/>
                <w:szCs w:val="28"/>
              </w:rPr>
              <w:t>z</w:t>
            </w:r>
            <w:r w:rsidRPr="00530E08">
              <w:rPr>
                <w:sz w:val="28"/>
                <w:szCs w:val="28"/>
              </w:rPr>
              <w:t>i</w:t>
            </w:r>
          </w:p>
        </w:tc>
        <w:tc>
          <w:tcPr>
            <w:tcW w:w="4346" w:type="dxa"/>
          </w:tcPr>
          <w:p w14:paraId="0CBA35CC" w14:textId="3FCA675F" w:rsidR="00D50EFE" w:rsidRPr="00AF01E4" w:rsidRDefault="00D50EFE">
            <w:pPr>
              <w:jc w:val="center"/>
              <w:rPr>
                <w:sz w:val="28"/>
                <w:szCs w:val="28"/>
              </w:rPr>
            </w:pPr>
            <w:r w:rsidRPr="00C93E20">
              <w:t xml:space="preserve">il sottosistema permette di </w:t>
            </w:r>
            <w:r w:rsidR="0067606B">
              <w:t>visualizzare gli indirizzi aggiunti</w:t>
            </w:r>
          </w:p>
        </w:tc>
      </w:tr>
    </w:tbl>
    <w:p w14:paraId="7D9D880C" w14:textId="4F7A55EA" w:rsidR="00A9241E" w:rsidRPr="00C93E20" w:rsidRDefault="00A9241E" w:rsidP="00C93E20">
      <w:pPr>
        <w:pStyle w:val="Gpstesto"/>
        <w:rPr>
          <w:rFonts w:ascii="Times New Roman" w:hAnsi="Times New Roman"/>
          <w:u w:val="single"/>
        </w:rPr>
      </w:pPr>
    </w:p>
    <w:p w14:paraId="233EC10F" w14:textId="77777777" w:rsidR="00C93E20" w:rsidRPr="00493020" w:rsidRDefault="00C93E20" w:rsidP="00C93E20">
      <w:pPr>
        <w:pStyle w:val="Gpstesto"/>
        <w:rPr>
          <w:rFonts w:ascii="Times New Roman" w:hAnsi="Times New Roman"/>
          <w:b/>
          <w:bCs/>
          <w:u w:val="single"/>
        </w:rPr>
      </w:pPr>
    </w:p>
    <w:p w14:paraId="5E01E69A" w14:textId="42A4FFA2" w:rsidR="00842C8F" w:rsidRDefault="00842C8F" w:rsidP="00C93E20">
      <w:pPr>
        <w:pStyle w:val="Gpstesto"/>
        <w:rPr>
          <w:rFonts w:ascii="Times New Roman" w:hAnsi="Times New Roman"/>
          <w:b/>
          <w:bCs/>
        </w:rPr>
      </w:pPr>
      <w:r w:rsidRPr="00493020">
        <w:rPr>
          <w:rFonts w:ascii="Times New Roman" w:hAnsi="Times New Roman"/>
          <w:b/>
          <w:bCs/>
        </w:rPr>
        <w:t>Accesso ai dati persistenti: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345"/>
        <w:gridCol w:w="4346"/>
      </w:tblGrid>
      <w:tr w:rsidR="004335D3" w14:paraId="36E467A0" w14:textId="77777777">
        <w:trPr>
          <w:jc w:val="center"/>
        </w:trPr>
        <w:tc>
          <w:tcPr>
            <w:tcW w:w="4345" w:type="dxa"/>
            <w:shd w:val="clear" w:color="auto" w:fill="0070C0"/>
          </w:tcPr>
          <w:p w14:paraId="76287529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Servizio</w:t>
            </w:r>
          </w:p>
        </w:tc>
        <w:tc>
          <w:tcPr>
            <w:tcW w:w="4346" w:type="dxa"/>
            <w:shd w:val="clear" w:color="auto" w:fill="0070C0"/>
          </w:tcPr>
          <w:p w14:paraId="0923A101" w14:textId="77777777" w:rsidR="004335D3" w:rsidRDefault="004335D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Descrizione</w:t>
            </w:r>
          </w:p>
        </w:tc>
      </w:tr>
      <w:tr w:rsidR="004335D3" w:rsidRPr="00AF01E4" w14:paraId="5676134B" w14:textId="77777777">
        <w:trPr>
          <w:trHeight w:val="330"/>
          <w:jc w:val="center"/>
        </w:trPr>
        <w:tc>
          <w:tcPr>
            <w:tcW w:w="4345" w:type="dxa"/>
          </w:tcPr>
          <w:p w14:paraId="73682ACE" w14:textId="639C1C63" w:rsidR="004335D3" w:rsidRPr="00AF01E4" w:rsidRDefault="004335D3">
            <w:pPr>
              <w:jc w:val="center"/>
              <w:rPr>
                <w:sz w:val="28"/>
                <w:szCs w:val="28"/>
              </w:rPr>
            </w:pPr>
            <w:r w:rsidRPr="00C93E20">
              <w:t>Eliminazione occhiali</w:t>
            </w:r>
          </w:p>
        </w:tc>
        <w:tc>
          <w:tcPr>
            <w:tcW w:w="4346" w:type="dxa"/>
          </w:tcPr>
          <w:p w14:paraId="3F70B1ED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l’eliminazione dal database degli occhiali individuandoli attraverso il loro ID.</w:t>
            </w:r>
          </w:p>
          <w:p w14:paraId="7E3F1E30" w14:textId="4C499F4A" w:rsidR="004335D3" w:rsidRPr="00AF01E4" w:rsidRDefault="004335D3">
            <w:pPr>
              <w:jc w:val="center"/>
              <w:rPr>
                <w:sz w:val="28"/>
                <w:szCs w:val="28"/>
              </w:rPr>
            </w:pPr>
          </w:p>
        </w:tc>
      </w:tr>
      <w:tr w:rsidR="004335D3" w:rsidRPr="00AF01E4" w14:paraId="49ACCC6D" w14:textId="77777777">
        <w:trPr>
          <w:trHeight w:val="330"/>
          <w:jc w:val="center"/>
        </w:trPr>
        <w:tc>
          <w:tcPr>
            <w:tcW w:w="4345" w:type="dxa"/>
          </w:tcPr>
          <w:p w14:paraId="33D5ED85" w14:textId="247D4492" w:rsidR="004335D3" w:rsidRPr="00C93E20" w:rsidRDefault="004335D3">
            <w:pPr>
              <w:jc w:val="center"/>
            </w:pPr>
            <w:r w:rsidRPr="00C93E20">
              <w:t>Inserimento occhiali</w:t>
            </w:r>
          </w:p>
        </w:tc>
        <w:tc>
          <w:tcPr>
            <w:tcW w:w="4346" w:type="dxa"/>
          </w:tcPr>
          <w:p w14:paraId="3105E19B" w14:textId="6D18D1A5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salvare sul database le informazioni che riguardano degli occhiali.</w:t>
            </w:r>
          </w:p>
        </w:tc>
      </w:tr>
      <w:tr w:rsidR="004335D3" w:rsidRPr="00AF01E4" w14:paraId="47977FDA" w14:textId="77777777">
        <w:trPr>
          <w:trHeight w:val="330"/>
          <w:jc w:val="center"/>
        </w:trPr>
        <w:tc>
          <w:tcPr>
            <w:tcW w:w="4345" w:type="dxa"/>
          </w:tcPr>
          <w:p w14:paraId="0814FD26" w14:textId="22A81FC6" w:rsidR="004335D3" w:rsidRPr="00C93E20" w:rsidRDefault="004335D3">
            <w:pPr>
              <w:jc w:val="center"/>
            </w:pPr>
            <w:r w:rsidRPr="00C93E20">
              <w:t>Inserimento indirizzo</w:t>
            </w:r>
          </w:p>
        </w:tc>
        <w:tc>
          <w:tcPr>
            <w:tcW w:w="4346" w:type="dxa"/>
          </w:tcPr>
          <w:p w14:paraId="284058B2" w14:textId="2A01859B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indirizzo nel database ad un utente registrato identificandolo tramite e-mail.</w:t>
            </w:r>
          </w:p>
        </w:tc>
      </w:tr>
      <w:tr w:rsidR="004335D3" w:rsidRPr="00AF01E4" w14:paraId="0BC8169B" w14:textId="77777777">
        <w:trPr>
          <w:trHeight w:val="330"/>
          <w:jc w:val="center"/>
        </w:trPr>
        <w:tc>
          <w:tcPr>
            <w:tcW w:w="4345" w:type="dxa"/>
          </w:tcPr>
          <w:p w14:paraId="02780541" w14:textId="34388E53" w:rsidR="004335D3" w:rsidRPr="00C93E20" w:rsidRDefault="004335D3">
            <w:pPr>
              <w:jc w:val="center"/>
            </w:pPr>
            <w:r w:rsidRPr="00C93E20">
              <w:t>Modifica occhiali</w:t>
            </w:r>
          </w:p>
        </w:tc>
        <w:tc>
          <w:tcPr>
            <w:tcW w:w="4346" w:type="dxa"/>
          </w:tcPr>
          <w:p w14:paraId="561CBED7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modificare le informazioni riguardanti degli occhiali nel database identificandoli tramite il loro ID.</w:t>
            </w:r>
          </w:p>
          <w:p w14:paraId="516E33DA" w14:textId="77777777" w:rsidR="004335D3" w:rsidRPr="00C93E20" w:rsidRDefault="004335D3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  <w:tr w:rsidR="008D63AE" w:rsidRPr="00AF01E4" w14:paraId="32EADFB8" w14:textId="77777777">
        <w:trPr>
          <w:trHeight w:val="330"/>
          <w:jc w:val="center"/>
        </w:trPr>
        <w:tc>
          <w:tcPr>
            <w:tcW w:w="4345" w:type="dxa"/>
          </w:tcPr>
          <w:p w14:paraId="0887A940" w14:textId="15D941CD" w:rsidR="008D63AE" w:rsidRPr="00C93E20" w:rsidRDefault="008D63AE">
            <w:pPr>
              <w:jc w:val="center"/>
            </w:pPr>
            <w:r w:rsidRPr="00C93E20">
              <w:lastRenderedPageBreak/>
              <w:t>Eliminazione indirizzo</w:t>
            </w:r>
          </w:p>
        </w:tc>
        <w:tc>
          <w:tcPr>
            <w:tcW w:w="4346" w:type="dxa"/>
          </w:tcPr>
          <w:p w14:paraId="5774B259" w14:textId="1C5FCA1F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eliminare un indirizzo associato ad un utente identificandolo tramite e-mail</w:t>
            </w:r>
          </w:p>
        </w:tc>
      </w:tr>
      <w:tr w:rsidR="008D63AE" w:rsidRPr="00AF01E4" w14:paraId="439D5C43" w14:textId="77777777">
        <w:trPr>
          <w:trHeight w:val="330"/>
          <w:jc w:val="center"/>
        </w:trPr>
        <w:tc>
          <w:tcPr>
            <w:tcW w:w="4345" w:type="dxa"/>
          </w:tcPr>
          <w:p w14:paraId="578AC991" w14:textId="06E945FF" w:rsidR="008D63AE" w:rsidRPr="00C93E20" w:rsidRDefault="008D63AE">
            <w:pPr>
              <w:jc w:val="center"/>
            </w:pPr>
            <w:r w:rsidRPr="00C93E20">
              <w:t>Inserisci ordine</w:t>
            </w:r>
          </w:p>
        </w:tc>
        <w:tc>
          <w:tcPr>
            <w:tcW w:w="4346" w:type="dxa"/>
          </w:tcPr>
          <w:p w14:paraId="0263A429" w14:textId="7FE30A5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associare un nuovo ordine ad un utente registrato identificandolo per e-mail.</w:t>
            </w:r>
          </w:p>
        </w:tc>
      </w:tr>
      <w:tr w:rsidR="008D63AE" w:rsidRPr="00AF01E4" w14:paraId="14F015CB" w14:textId="77777777">
        <w:trPr>
          <w:trHeight w:val="330"/>
          <w:jc w:val="center"/>
        </w:trPr>
        <w:tc>
          <w:tcPr>
            <w:tcW w:w="4345" w:type="dxa"/>
          </w:tcPr>
          <w:p w14:paraId="28D4AAD8" w14:textId="72EB4868" w:rsidR="008D63AE" w:rsidRPr="00C93E20" w:rsidRDefault="008D63AE">
            <w:pPr>
              <w:jc w:val="center"/>
            </w:pPr>
            <w:r w:rsidRPr="00C93E20">
              <w:t>Ottieni ordini</w:t>
            </w:r>
          </w:p>
        </w:tc>
        <w:tc>
          <w:tcPr>
            <w:tcW w:w="4346" w:type="dxa"/>
          </w:tcPr>
          <w:p w14:paraId="01AAEA6D" w14:textId="7EBB8FE1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 w:rsidRPr="00C93E20">
              <w:rPr>
                <w:rFonts w:ascii="Times New Roman" w:hAnsi="Times New Roman"/>
              </w:rPr>
              <w:t>il sottosistema permette di reperire gli ordini di</w:t>
            </w:r>
            <w:r>
              <w:rPr>
                <w:rFonts w:ascii="Times New Roman" w:hAnsi="Times New Roman"/>
              </w:rPr>
              <w:t xml:space="preserve"> un</w:t>
            </w:r>
            <w:r w:rsidRPr="00C93E20">
              <w:rPr>
                <w:rFonts w:ascii="Times New Roman" w:hAnsi="Times New Roman"/>
              </w:rPr>
              <w:t xml:space="preserve"> utente indentificandolo tramite e-mail.</w:t>
            </w:r>
          </w:p>
        </w:tc>
      </w:tr>
      <w:tr w:rsidR="008D63AE" w:rsidRPr="00AF01E4" w14:paraId="6EB92F8F" w14:textId="77777777">
        <w:trPr>
          <w:trHeight w:val="330"/>
          <w:jc w:val="center"/>
        </w:trPr>
        <w:tc>
          <w:tcPr>
            <w:tcW w:w="4345" w:type="dxa"/>
          </w:tcPr>
          <w:p w14:paraId="34DD118E" w14:textId="769BB9E3" w:rsidR="008D63AE" w:rsidRPr="00C93E20" w:rsidRDefault="008D63AE">
            <w:pPr>
              <w:jc w:val="center"/>
            </w:pPr>
            <w:r>
              <w:t>Ottieni occhiali</w:t>
            </w:r>
          </w:p>
        </w:tc>
        <w:tc>
          <w:tcPr>
            <w:tcW w:w="4346" w:type="dxa"/>
          </w:tcPr>
          <w:p w14:paraId="1FF7565F" w14:textId="350FF808" w:rsidR="008D63AE" w:rsidRPr="00C93E20" w:rsidRDefault="008D63AE" w:rsidP="004335D3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sottosistema permette di ottenere le informazioni riguardanti</w:t>
            </w:r>
            <w:r w:rsidR="005D228B">
              <w:rPr>
                <w:rFonts w:ascii="Times New Roman" w:hAnsi="Times New Roman"/>
              </w:rPr>
              <w:t xml:space="preserve"> gli </w:t>
            </w:r>
            <w:r>
              <w:rPr>
                <w:rFonts w:ascii="Times New Roman" w:hAnsi="Times New Roman"/>
              </w:rPr>
              <w:t>occhiali identificandoli tramite ID</w:t>
            </w:r>
          </w:p>
        </w:tc>
      </w:tr>
      <w:tr w:rsidR="005D228B" w:rsidRPr="00AF01E4" w14:paraId="6F3DD1E2" w14:textId="77777777">
        <w:trPr>
          <w:trHeight w:val="330"/>
          <w:jc w:val="center"/>
        </w:trPr>
        <w:tc>
          <w:tcPr>
            <w:tcW w:w="4345" w:type="dxa"/>
          </w:tcPr>
          <w:p w14:paraId="60F4FB51" w14:textId="581B2039" w:rsidR="005D228B" w:rsidRDefault="005D228B">
            <w:pPr>
              <w:jc w:val="center"/>
            </w:pPr>
            <w:r>
              <w:t>Ottieni informazioni utente</w:t>
            </w:r>
          </w:p>
        </w:tc>
        <w:tc>
          <w:tcPr>
            <w:tcW w:w="4346" w:type="dxa"/>
          </w:tcPr>
          <w:p w14:paraId="7168301D" w14:textId="77777777" w:rsidR="005D228B" w:rsidRDefault="005D228B" w:rsidP="005D228B">
            <w:pPr>
              <w:pStyle w:val="Gpstes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il sottosistema permette di ottenere le informazioni riguardanti l’utente identificandolo tramite </w:t>
            </w:r>
            <w:proofErr w:type="gramStart"/>
            <w:r>
              <w:rPr>
                <w:rFonts w:ascii="Times New Roman" w:hAnsi="Times New Roman"/>
              </w:rPr>
              <w:t>email</w:t>
            </w:r>
            <w:proofErr w:type="gramEnd"/>
          </w:p>
          <w:p w14:paraId="315A460B" w14:textId="77777777" w:rsidR="005D228B" w:rsidRDefault="005D228B" w:rsidP="004335D3">
            <w:pPr>
              <w:pStyle w:val="Gpstesto"/>
              <w:rPr>
                <w:rFonts w:ascii="Times New Roman" w:hAnsi="Times New Roman"/>
              </w:rPr>
            </w:pPr>
          </w:p>
        </w:tc>
      </w:tr>
    </w:tbl>
    <w:p w14:paraId="7202F2C5" w14:textId="77777777" w:rsidR="004335D3" w:rsidRPr="00493020" w:rsidRDefault="004335D3" w:rsidP="00C93E20">
      <w:pPr>
        <w:pStyle w:val="Gpstesto"/>
        <w:rPr>
          <w:rFonts w:ascii="Times New Roman" w:hAnsi="Times New Roman"/>
          <w:b/>
          <w:bCs/>
        </w:rPr>
      </w:pPr>
    </w:p>
    <w:p w14:paraId="4812B694" w14:textId="376E50C1" w:rsidR="009229E7" w:rsidRPr="00C93E20" w:rsidRDefault="009229E7" w:rsidP="00C93E20">
      <w:pPr>
        <w:pStyle w:val="Gpstesto"/>
        <w:rPr>
          <w:rFonts w:ascii="Times New Roman" w:hAnsi="Times New Roman"/>
        </w:rPr>
      </w:pPr>
    </w:p>
    <w:p w14:paraId="093C4840" w14:textId="12FC0A64" w:rsidR="00A25578" w:rsidRDefault="00A25578" w:rsidP="00C93E20">
      <w:pPr>
        <w:pStyle w:val="Gpstesto"/>
        <w:rPr>
          <w:rFonts w:ascii="Times New Roman" w:hAnsi="Times New Roman"/>
        </w:rPr>
      </w:pPr>
    </w:p>
    <w:p w14:paraId="1C851693" w14:textId="06098189" w:rsidR="007709D9" w:rsidRDefault="007709D9" w:rsidP="00C93E20">
      <w:pPr>
        <w:pStyle w:val="Gpstesto"/>
        <w:rPr>
          <w:rFonts w:ascii="Times New Roman" w:hAnsi="Times New Roman"/>
        </w:rPr>
      </w:pPr>
    </w:p>
    <w:p w14:paraId="306EF0A6" w14:textId="77777777" w:rsidR="007709D9" w:rsidRPr="00C93E20" w:rsidRDefault="007709D9" w:rsidP="00C93E20">
      <w:pPr>
        <w:pStyle w:val="Gpstesto"/>
        <w:rPr>
          <w:rFonts w:ascii="Times New Roman" w:hAnsi="Times New Roman"/>
        </w:rPr>
      </w:pPr>
    </w:p>
    <w:p w14:paraId="7A63D0CD" w14:textId="77777777" w:rsidR="00A00FFD" w:rsidRDefault="00A00FFD" w:rsidP="009229E7">
      <w:pPr>
        <w:ind w:left="360"/>
      </w:pPr>
    </w:p>
    <w:p w14:paraId="59174C38" w14:textId="77777777" w:rsidR="009A741A" w:rsidRDefault="009A741A" w:rsidP="009229E7">
      <w:pPr>
        <w:ind w:left="360"/>
      </w:pPr>
    </w:p>
    <w:p w14:paraId="5DF45EAA" w14:textId="77777777" w:rsidR="006433E1" w:rsidRPr="00EE2D04" w:rsidRDefault="006433E1" w:rsidP="00577E02"/>
    <w:p w14:paraId="2DC80D08" w14:textId="4DF8393F" w:rsidR="005E6228" w:rsidRPr="00B1052D" w:rsidRDefault="005E6228" w:rsidP="00B46269">
      <w:pPr>
        <w:jc w:val="center"/>
        <w:rPr>
          <w:rFonts w:ascii="Arial" w:hAnsi="Arial"/>
          <w:b/>
        </w:rPr>
      </w:pPr>
    </w:p>
    <w:p w14:paraId="5B6685AE" w14:textId="2DB33337" w:rsidR="005E6228" w:rsidRPr="00B1052D" w:rsidRDefault="005E6228" w:rsidP="00463766">
      <w:pPr>
        <w:jc w:val="center"/>
        <w:rPr>
          <w:rFonts w:ascii="Arial" w:hAnsi="Arial"/>
          <w:b/>
        </w:rPr>
      </w:pPr>
    </w:p>
    <w:sectPr w:rsidR="005E6228" w:rsidRPr="00B1052D" w:rsidSect="005D6375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67E41" w14:textId="77777777" w:rsidR="003E2B95" w:rsidRDefault="003E2B95">
      <w:r>
        <w:separator/>
      </w:r>
    </w:p>
  </w:endnote>
  <w:endnote w:type="continuationSeparator" w:id="0">
    <w:p w14:paraId="1CE6B440" w14:textId="77777777" w:rsidR="003E2B95" w:rsidRDefault="003E2B95">
      <w:r>
        <w:continuationSeparator/>
      </w:r>
    </w:p>
  </w:endnote>
  <w:endnote w:type="continuationNotice" w:id="1">
    <w:p w14:paraId="15191B25" w14:textId="77777777" w:rsidR="003E2B95" w:rsidRDefault="003E2B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Mincho">
    <w:altName w:val="Yu Gothic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F08574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C70136" w14:textId="77777777" w:rsidR="008B36D5" w:rsidRDefault="008B36D5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B864252" w14:textId="77777777" w:rsidR="008B36D5" w:rsidRDefault="008B36D5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8AB0521" w14:textId="77777777" w:rsidR="008B36D5" w:rsidRDefault="008B36D5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0D3C6B0A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4A76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9EC0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D9A9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AF61C" w14:textId="77777777" w:rsidR="008B36D5" w:rsidRDefault="008B36D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1EC" w14:textId="77777777" w:rsidR="003767D1" w:rsidRDefault="003767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7FFF" w14:textId="77777777" w:rsidR="003E2B95" w:rsidRDefault="003E2B95">
      <w:r>
        <w:separator/>
      </w:r>
    </w:p>
  </w:footnote>
  <w:footnote w:type="continuationSeparator" w:id="0">
    <w:p w14:paraId="53F3DD0E" w14:textId="77777777" w:rsidR="003E2B95" w:rsidRDefault="003E2B95">
      <w:r>
        <w:continuationSeparator/>
      </w:r>
    </w:p>
  </w:footnote>
  <w:footnote w:type="continuationNotice" w:id="1">
    <w:p w14:paraId="00E390FD" w14:textId="77777777" w:rsidR="003E2B95" w:rsidRDefault="003E2B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4A0112FD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184D0CB" w14:textId="77777777" w:rsidR="008B36D5" w:rsidRDefault="008B36D5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 w:rsidR="0056335C">
            <w:rPr>
              <w:b w:val="0"/>
              <w:sz w:val="20"/>
            </w:rPr>
            <w:t xml:space="preserve">The </w:t>
          </w:r>
          <w:proofErr w:type="spellStart"/>
          <w:r w:rsidR="0056335C">
            <w:rPr>
              <w:b w:val="0"/>
              <w:sz w:val="20"/>
            </w:rPr>
            <w:t>Spectacles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F4AF762" w14:textId="309B190A" w:rsidR="008B36D5" w:rsidRDefault="008B36D5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 w:rsidR="0056335C">
            <w:rPr>
              <w:b w:val="0"/>
              <w:sz w:val="20"/>
            </w:rPr>
            <w:t>0</w:t>
          </w:r>
          <w:r>
            <w:rPr>
              <w:b w:val="0"/>
              <w:sz w:val="20"/>
            </w:rPr>
            <w:t>.</w:t>
          </w:r>
          <w:r w:rsidR="00765819">
            <w:rPr>
              <w:b w:val="0"/>
              <w:sz w:val="20"/>
            </w:rPr>
            <w:t>1</w:t>
          </w:r>
        </w:p>
      </w:tc>
    </w:tr>
    <w:tr w:rsidR="008B36D5" w14:paraId="7A1013FA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26424A14" w14:textId="0B69B705" w:rsidR="008B36D5" w:rsidRDefault="008B36D5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9F55FE">
            <w:rPr>
              <w:sz w:val="20"/>
            </w:rPr>
            <w:t xml:space="preserve">System Design </w:t>
          </w:r>
          <w:proofErr w:type="spellStart"/>
          <w:r w:rsidR="009F55FE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20B6C2" w14:textId="73E2FE84" w:rsidR="008B36D5" w:rsidRDefault="004D1EA6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273CC5">
            <w:rPr>
              <w:sz w:val="20"/>
            </w:rPr>
            <w:t>15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1</w:t>
          </w:r>
          <w:r w:rsidR="00273CC5">
            <w:rPr>
              <w:sz w:val="20"/>
            </w:rPr>
            <w:t>2</w:t>
          </w:r>
          <w:r w:rsidR="008B36D5">
            <w:rPr>
              <w:sz w:val="20"/>
            </w:rPr>
            <w:t>/</w:t>
          </w:r>
          <w:r w:rsidR="0056335C">
            <w:rPr>
              <w:sz w:val="20"/>
            </w:rPr>
            <w:t>2022</w:t>
          </w:r>
        </w:p>
      </w:tc>
    </w:tr>
  </w:tbl>
  <w:p w14:paraId="55DB666A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2C7A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7B6CA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93DE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A882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1705F6C"/>
    <w:multiLevelType w:val="hybridMultilevel"/>
    <w:tmpl w:val="EA38EACE"/>
    <w:lvl w:ilvl="0" w:tplc="10200FC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C5217"/>
    <w:multiLevelType w:val="hybridMultilevel"/>
    <w:tmpl w:val="F17811A8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08F07FBA"/>
    <w:multiLevelType w:val="hybridMultilevel"/>
    <w:tmpl w:val="D42A0D7A"/>
    <w:lvl w:ilvl="0" w:tplc="6ABAC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01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09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81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E9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CC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6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0F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C3A78D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D6A"/>
    <w:multiLevelType w:val="hybridMultilevel"/>
    <w:tmpl w:val="9B6AC80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F8433D7"/>
    <w:multiLevelType w:val="multilevel"/>
    <w:tmpl w:val="95822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085528"/>
    <w:multiLevelType w:val="hybridMultilevel"/>
    <w:tmpl w:val="492C9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53D6D"/>
    <w:multiLevelType w:val="hybridMultilevel"/>
    <w:tmpl w:val="881E8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25B71A15"/>
    <w:multiLevelType w:val="hybridMultilevel"/>
    <w:tmpl w:val="76B8E24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FE24003"/>
    <w:multiLevelType w:val="hybridMultilevel"/>
    <w:tmpl w:val="313048CA"/>
    <w:lvl w:ilvl="0" w:tplc="041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31DE4517"/>
    <w:multiLevelType w:val="hybridMultilevel"/>
    <w:tmpl w:val="D4962286"/>
    <w:lvl w:ilvl="0" w:tplc="F1DE86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81CC0B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94B697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DFE74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69C380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B7AA70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C601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BEC5DE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6226B90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834327"/>
    <w:multiLevelType w:val="hybridMultilevel"/>
    <w:tmpl w:val="97F0701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DB30B16"/>
    <w:multiLevelType w:val="hybridMultilevel"/>
    <w:tmpl w:val="139469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8" w15:restartNumberingAfterBreak="0">
    <w:nsid w:val="523D2A62"/>
    <w:multiLevelType w:val="hybridMultilevel"/>
    <w:tmpl w:val="4E2ECB40"/>
    <w:lvl w:ilvl="0" w:tplc="36E0974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4B60A41"/>
    <w:multiLevelType w:val="hybridMultilevel"/>
    <w:tmpl w:val="1B3A05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0" w15:restartNumberingAfterBreak="0">
    <w:nsid w:val="57617C13"/>
    <w:multiLevelType w:val="hybridMultilevel"/>
    <w:tmpl w:val="5E148DB6"/>
    <w:lvl w:ilvl="0" w:tplc="F51E4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0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24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B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0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88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DEE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D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0C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2E257B"/>
    <w:multiLevelType w:val="multilevel"/>
    <w:tmpl w:val="4C583C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2" w15:restartNumberingAfterBreak="0">
    <w:nsid w:val="61263774"/>
    <w:multiLevelType w:val="hybridMultilevel"/>
    <w:tmpl w:val="C0E45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860C0"/>
    <w:multiLevelType w:val="hybridMultilevel"/>
    <w:tmpl w:val="9BAA62E0"/>
    <w:lvl w:ilvl="0" w:tplc="AF142C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584084C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AEFC8A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F1E501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46E58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A08CA25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45C869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E80844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7CD2EC4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A56CAB"/>
    <w:multiLevelType w:val="hybridMultilevel"/>
    <w:tmpl w:val="4CB050AE"/>
    <w:lvl w:ilvl="0" w:tplc="BD608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A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80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A8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AF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25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AD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2C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48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02A4CFA"/>
    <w:multiLevelType w:val="multilevel"/>
    <w:tmpl w:val="B6CA0D5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 w16cid:durableId="506487061">
    <w:abstractNumId w:val="14"/>
  </w:num>
  <w:num w:numId="2" w16cid:durableId="1839618631">
    <w:abstractNumId w:val="23"/>
  </w:num>
  <w:num w:numId="3" w16cid:durableId="1316295902">
    <w:abstractNumId w:val="16"/>
  </w:num>
  <w:num w:numId="4" w16cid:durableId="1179084660">
    <w:abstractNumId w:val="9"/>
  </w:num>
  <w:num w:numId="5" w16cid:durableId="379523491">
    <w:abstractNumId w:val="12"/>
  </w:num>
  <w:num w:numId="6" w16cid:durableId="787549077">
    <w:abstractNumId w:val="5"/>
  </w:num>
  <w:num w:numId="7" w16cid:durableId="1286933616">
    <w:abstractNumId w:val="18"/>
  </w:num>
  <w:num w:numId="8" w16cid:durableId="991257175">
    <w:abstractNumId w:val="4"/>
  </w:num>
  <w:num w:numId="9" w16cid:durableId="510993725">
    <w:abstractNumId w:val="19"/>
  </w:num>
  <w:num w:numId="10" w16cid:durableId="1594124031">
    <w:abstractNumId w:val="11"/>
  </w:num>
  <w:num w:numId="11" w16cid:durableId="260376644">
    <w:abstractNumId w:val="17"/>
  </w:num>
  <w:num w:numId="12" w16cid:durableId="1903518857">
    <w:abstractNumId w:val="15"/>
  </w:num>
  <w:num w:numId="13" w16cid:durableId="48306133">
    <w:abstractNumId w:val="25"/>
  </w:num>
  <w:num w:numId="14" w16cid:durableId="2075615976">
    <w:abstractNumId w:val="13"/>
  </w:num>
  <w:num w:numId="15" w16cid:durableId="1466268569">
    <w:abstractNumId w:val="22"/>
  </w:num>
  <w:num w:numId="16" w16cid:durableId="1867407458">
    <w:abstractNumId w:val="21"/>
  </w:num>
  <w:num w:numId="17" w16cid:durableId="1502505013">
    <w:abstractNumId w:val="8"/>
  </w:num>
  <w:num w:numId="18" w16cid:durableId="1461917027">
    <w:abstractNumId w:val="10"/>
  </w:num>
  <w:num w:numId="19" w16cid:durableId="522861539">
    <w:abstractNumId w:val="7"/>
  </w:num>
  <w:num w:numId="20" w16cid:durableId="709915422">
    <w:abstractNumId w:val="6"/>
  </w:num>
  <w:num w:numId="21" w16cid:durableId="375542213">
    <w:abstractNumId w:val="20"/>
  </w:num>
  <w:num w:numId="22" w16cid:durableId="1234241657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03D1"/>
    <w:rsid w:val="0000471F"/>
    <w:rsid w:val="00004FAD"/>
    <w:rsid w:val="000067C5"/>
    <w:rsid w:val="000210C3"/>
    <w:rsid w:val="0002452F"/>
    <w:rsid w:val="00027A08"/>
    <w:rsid w:val="00027DC3"/>
    <w:rsid w:val="0003605E"/>
    <w:rsid w:val="00036994"/>
    <w:rsid w:val="00036AAD"/>
    <w:rsid w:val="000371EC"/>
    <w:rsid w:val="00041BB2"/>
    <w:rsid w:val="00044FBF"/>
    <w:rsid w:val="00045AC2"/>
    <w:rsid w:val="00050DFF"/>
    <w:rsid w:val="000532BE"/>
    <w:rsid w:val="00060504"/>
    <w:rsid w:val="000653EF"/>
    <w:rsid w:val="000706B6"/>
    <w:rsid w:val="0007199F"/>
    <w:rsid w:val="0007326B"/>
    <w:rsid w:val="000778DE"/>
    <w:rsid w:val="00077EE3"/>
    <w:rsid w:val="00082291"/>
    <w:rsid w:val="00082CC6"/>
    <w:rsid w:val="00083C12"/>
    <w:rsid w:val="00092DAC"/>
    <w:rsid w:val="00093D9B"/>
    <w:rsid w:val="00095A0D"/>
    <w:rsid w:val="000962A1"/>
    <w:rsid w:val="00097C48"/>
    <w:rsid w:val="000A154C"/>
    <w:rsid w:val="000A1D27"/>
    <w:rsid w:val="000A5632"/>
    <w:rsid w:val="000A5D6D"/>
    <w:rsid w:val="000B1907"/>
    <w:rsid w:val="000B1CEA"/>
    <w:rsid w:val="000C0AAD"/>
    <w:rsid w:val="000C11D0"/>
    <w:rsid w:val="000C6F86"/>
    <w:rsid w:val="000D2800"/>
    <w:rsid w:val="000D39AB"/>
    <w:rsid w:val="000D678A"/>
    <w:rsid w:val="000E335A"/>
    <w:rsid w:val="000F2141"/>
    <w:rsid w:val="000F5682"/>
    <w:rsid w:val="00115DEB"/>
    <w:rsid w:val="00117B15"/>
    <w:rsid w:val="00120304"/>
    <w:rsid w:val="00127DDC"/>
    <w:rsid w:val="00130068"/>
    <w:rsid w:val="001309DD"/>
    <w:rsid w:val="00131265"/>
    <w:rsid w:val="00133A37"/>
    <w:rsid w:val="001362C3"/>
    <w:rsid w:val="001363DE"/>
    <w:rsid w:val="00136724"/>
    <w:rsid w:val="0014168C"/>
    <w:rsid w:val="001506FE"/>
    <w:rsid w:val="001509ED"/>
    <w:rsid w:val="00151F28"/>
    <w:rsid w:val="00152142"/>
    <w:rsid w:val="00152835"/>
    <w:rsid w:val="00153BB6"/>
    <w:rsid w:val="001546B2"/>
    <w:rsid w:val="00154D6E"/>
    <w:rsid w:val="00156530"/>
    <w:rsid w:val="0015667E"/>
    <w:rsid w:val="00156DD2"/>
    <w:rsid w:val="00162861"/>
    <w:rsid w:val="001629F1"/>
    <w:rsid w:val="00165F66"/>
    <w:rsid w:val="001670C3"/>
    <w:rsid w:val="00173D82"/>
    <w:rsid w:val="001765AE"/>
    <w:rsid w:val="0017700C"/>
    <w:rsid w:val="00190370"/>
    <w:rsid w:val="0019463C"/>
    <w:rsid w:val="001949A3"/>
    <w:rsid w:val="00196DBD"/>
    <w:rsid w:val="001A1FB9"/>
    <w:rsid w:val="001A2015"/>
    <w:rsid w:val="001A5650"/>
    <w:rsid w:val="001B1C36"/>
    <w:rsid w:val="001B301E"/>
    <w:rsid w:val="001B3AD4"/>
    <w:rsid w:val="001B500F"/>
    <w:rsid w:val="001B582E"/>
    <w:rsid w:val="001B6277"/>
    <w:rsid w:val="001B6CE4"/>
    <w:rsid w:val="001B6E79"/>
    <w:rsid w:val="001B7818"/>
    <w:rsid w:val="001C08E8"/>
    <w:rsid w:val="001C18F1"/>
    <w:rsid w:val="001C3984"/>
    <w:rsid w:val="001C57A1"/>
    <w:rsid w:val="001C5A07"/>
    <w:rsid w:val="001C6A1C"/>
    <w:rsid w:val="001D1EF0"/>
    <w:rsid w:val="001D363C"/>
    <w:rsid w:val="001D5B3F"/>
    <w:rsid w:val="001D65DE"/>
    <w:rsid w:val="001D6975"/>
    <w:rsid w:val="001E741B"/>
    <w:rsid w:val="001F0789"/>
    <w:rsid w:val="001F484D"/>
    <w:rsid w:val="001F674A"/>
    <w:rsid w:val="00201321"/>
    <w:rsid w:val="00204163"/>
    <w:rsid w:val="00210094"/>
    <w:rsid w:val="00222691"/>
    <w:rsid w:val="00222EBE"/>
    <w:rsid w:val="002269AC"/>
    <w:rsid w:val="0022708B"/>
    <w:rsid w:val="00227A8E"/>
    <w:rsid w:val="00232BDA"/>
    <w:rsid w:val="002339B9"/>
    <w:rsid w:val="00240E6E"/>
    <w:rsid w:val="002417E6"/>
    <w:rsid w:val="00242640"/>
    <w:rsid w:val="0024525D"/>
    <w:rsid w:val="002465CB"/>
    <w:rsid w:val="00252D9C"/>
    <w:rsid w:val="002574AF"/>
    <w:rsid w:val="002576CC"/>
    <w:rsid w:val="00260FCC"/>
    <w:rsid w:val="00263901"/>
    <w:rsid w:val="00264E01"/>
    <w:rsid w:val="00264ED2"/>
    <w:rsid w:val="00265AC4"/>
    <w:rsid w:val="002663E5"/>
    <w:rsid w:val="002674DD"/>
    <w:rsid w:val="00267E95"/>
    <w:rsid w:val="002713D8"/>
    <w:rsid w:val="00273CC5"/>
    <w:rsid w:val="00275820"/>
    <w:rsid w:val="00276035"/>
    <w:rsid w:val="00277E71"/>
    <w:rsid w:val="00280638"/>
    <w:rsid w:val="00283103"/>
    <w:rsid w:val="0028520B"/>
    <w:rsid w:val="00293A03"/>
    <w:rsid w:val="002A25E1"/>
    <w:rsid w:val="002A3A29"/>
    <w:rsid w:val="002B0262"/>
    <w:rsid w:val="002B1DE9"/>
    <w:rsid w:val="002B4BFE"/>
    <w:rsid w:val="002C157E"/>
    <w:rsid w:val="002C2EEE"/>
    <w:rsid w:val="002D12B3"/>
    <w:rsid w:val="002D1A13"/>
    <w:rsid w:val="002D37C0"/>
    <w:rsid w:val="002D3FD0"/>
    <w:rsid w:val="002D4B0C"/>
    <w:rsid w:val="002D6137"/>
    <w:rsid w:val="002E4043"/>
    <w:rsid w:val="002E5616"/>
    <w:rsid w:val="002E68F0"/>
    <w:rsid w:val="002E6FFE"/>
    <w:rsid w:val="002F12F6"/>
    <w:rsid w:val="002F3D9E"/>
    <w:rsid w:val="002F4F19"/>
    <w:rsid w:val="002F7BBE"/>
    <w:rsid w:val="00300E62"/>
    <w:rsid w:val="003025E5"/>
    <w:rsid w:val="0030506A"/>
    <w:rsid w:val="003051FB"/>
    <w:rsid w:val="00306DC3"/>
    <w:rsid w:val="00310550"/>
    <w:rsid w:val="00312188"/>
    <w:rsid w:val="00313479"/>
    <w:rsid w:val="00315A9F"/>
    <w:rsid w:val="00317FC5"/>
    <w:rsid w:val="00320033"/>
    <w:rsid w:val="003227DA"/>
    <w:rsid w:val="003268C8"/>
    <w:rsid w:val="00326B8E"/>
    <w:rsid w:val="00333A9E"/>
    <w:rsid w:val="0033560F"/>
    <w:rsid w:val="003402D2"/>
    <w:rsid w:val="00340EC2"/>
    <w:rsid w:val="00341117"/>
    <w:rsid w:val="00342555"/>
    <w:rsid w:val="00342731"/>
    <w:rsid w:val="00342AE5"/>
    <w:rsid w:val="00356FDE"/>
    <w:rsid w:val="003600AD"/>
    <w:rsid w:val="00361075"/>
    <w:rsid w:val="00363676"/>
    <w:rsid w:val="003705B0"/>
    <w:rsid w:val="0037136D"/>
    <w:rsid w:val="00372E34"/>
    <w:rsid w:val="00373520"/>
    <w:rsid w:val="00373689"/>
    <w:rsid w:val="003767D1"/>
    <w:rsid w:val="00376BC8"/>
    <w:rsid w:val="0038204B"/>
    <w:rsid w:val="00383269"/>
    <w:rsid w:val="00387E5A"/>
    <w:rsid w:val="00391C5D"/>
    <w:rsid w:val="00393BAC"/>
    <w:rsid w:val="00395A9B"/>
    <w:rsid w:val="003A2916"/>
    <w:rsid w:val="003B2D81"/>
    <w:rsid w:val="003B3407"/>
    <w:rsid w:val="003B4996"/>
    <w:rsid w:val="003B4C43"/>
    <w:rsid w:val="003C0852"/>
    <w:rsid w:val="003C091D"/>
    <w:rsid w:val="003C0D73"/>
    <w:rsid w:val="003C5B20"/>
    <w:rsid w:val="003C6D99"/>
    <w:rsid w:val="003D41C5"/>
    <w:rsid w:val="003D692C"/>
    <w:rsid w:val="003E00FB"/>
    <w:rsid w:val="003E06DE"/>
    <w:rsid w:val="003E1DAB"/>
    <w:rsid w:val="003E2B95"/>
    <w:rsid w:val="003F45F1"/>
    <w:rsid w:val="00404437"/>
    <w:rsid w:val="00404AD8"/>
    <w:rsid w:val="00404C1A"/>
    <w:rsid w:val="00405F58"/>
    <w:rsid w:val="00412A0E"/>
    <w:rsid w:val="00412C9E"/>
    <w:rsid w:val="00413459"/>
    <w:rsid w:val="004140EB"/>
    <w:rsid w:val="00414714"/>
    <w:rsid w:val="00420848"/>
    <w:rsid w:val="00420979"/>
    <w:rsid w:val="00421F90"/>
    <w:rsid w:val="00422ECA"/>
    <w:rsid w:val="00425ED5"/>
    <w:rsid w:val="00427459"/>
    <w:rsid w:val="004314BF"/>
    <w:rsid w:val="00431B27"/>
    <w:rsid w:val="004335D3"/>
    <w:rsid w:val="004414BA"/>
    <w:rsid w:val="00443166"/>
    <w:rsid w:val="004435B5"/>
    <w:rsid w:val="00446776"/>
    <w:rsid w:val="00446CAB"/>
    <w:rsid w:val="00447FE0"/>
    <w:rsid w:val="00452AF7"/>
    <w:rsid w:val="0045773F"/>
    <w:rsid w:val="00463766"/>
    <w:rsid w:val="004646F8"/>
    <w:rsid w:val="00473039"/>
    <w:rsid w:val="00474406"/>
    <w:rsid w:val="0047628B"/>
    <w:rsid w:val="00477541"/>
    <w:rsid w:val="00477F58"/>
    <w:rsid w:val="00480A64"/>
    <w:rsid w:val="004820B1"/>
    <w:rsid w:val="004843D4"/>
    <w:rsid w:val="00491369"/>
    <w:rsid w:val="00491FED"/>
    <w:rsid w:val="00493020"/>
    <w:rsid w:val="0049347E"/>
    <w:rsid w:val="00493B60"/>
    <w:rsid w:val="004949E1"/>
    <w:rsid w:val="00495584"/>
    <w:rsid w:val="004B06DC"/>
    <w:rsid w:val="004B0831"/>
    <w:rsid w:val="004B223F"/>
    <w:rsid w:val="004B40B9"/>
    <w:rsid w:val="004B4118"/>
    <w:rsid w:val="004B44B9"/>
    <w:rsid w:val="004B5102"/>
    <w:rsid w:val="004C0D2B"/>
    <w:rsid w:val="004C6072"/>
    <w:rsid w:val="004D010E"/>
    <w:rsid w:val="004D0226"/>
    <w:rsid w:val="004D1EA6"/>
    <w:rsid w:val="004D4A62"/>
    <w:rsid w:val="004E3BCA"/>
    <w:rsid w:val="004F003C"/>
    <w:rsid w:val="004F19E4"/>
    <w:rsid w:val="004F7E6B"/>
    <w:rsid w:val="0050009D"/>
    <w:rsid w:val="005001C4"/>
    <w:rsid w:val="0050161E"/>
    <w:rsid w:val="00501F08"/>
    <w:rsid w:val="00503851"/>
    <w:rsid w:val="00507FB2"/>
    <w:rsid w:val="00510E86"/>
    <w:rsid w:val="005111D1"/>
    <w:rsid w:val="0052004F"/>
    <w:rsid w:val="0052261F"/>
    <w:rsid w:val="00524ECB"/>
    <w:rsid w:val="00527C15"/>
    <w:rsid w:val="00530E08"/>
    <w:rsid w:val="00534A8E"/>
    <w:rsid w:val="005351D3"/>
    <w:rsid w:val="00537CFA"/>
    <w:rsid w:val="00542302"/>
    <w:rsid w:val="00542C8A"/>
    <w:rsid w:val="00550575"/>
    <w:rsid w:val="00551A97"/>
    <w:rsid w:val="00552921"/>
    <w:rsid w:val="005579D9"/>
    <w:rsid w:val="0056335C"/>
    <w:rsid w:val="00563CC6"/>
    <w:rsid w:val="00565B89"/>
    <w:rsid w:val="005663B0"/>
    <w:rsid w:val="00566653"/>
    <w:rsid w:val="005715BD"/>
    <w:rsid w:val="0057319B"/>
    <w:rsid w:val="00575467"/>
    <w:rsid w:val="00577E02"/>
    <w:rsid w:val="00577F12"/>
    <w:rsid w:val="00580FEF"/>
    <w:rsid w:val="005811C1"/>
    <w:rsid w:val="00582684"/>
    <w:rsid w:val="00584378"/>
    <w:rsid w:val="00585583"/>
    <w:rsid w:val="005857E1"/>
    <w:rsid w:val="00590381"/>
    <w:rsid w:val="00591797"/>
    <w:rsid w:val="0059493D"/>
    <w:rsid w:val="005A0E77"/>
    <w:rsid w:val="005A5E43"/>
    <w:rsid w:val="005A7831"/>
    <w:rsid w:val="005B2BE8"/>
    <w:rsid w:val="005B37F8"/>
    <w:rsid w:val="005B536D"/>
    <w:rsid w:val="005B7F1E"/>
    <w:rsid w:val="005C0CF6"/>
    <w:rsid w:val="005C7B6B"/>
    <w:rsid w:val="005D228B"/>
    <w:rsid w:val="005D2564"/>
    <w:rsid w:val="005D6375"/>
    <w:rsid w:val="005E1871"/>
    <w:rsid w:val="005E1D86"/>
    <w:rsid w:val="005E1EFB"/>
    <w:rsid w:val="005E3E8A"/>
    <w:rsid w:val="005E4B1E"/>
    <w:rsid w:val="005E6228"/>
    <w:rsid w:val="005F0F5A"/>
    <w:rsid w:val="005F42EE"/>
    <w:rsid w:val="005F4FB1"/>
    <w:rsid w:val="005F778D"/>
    <w:rsid w:val="00600046"/>
    <w:rsid w:val="00603FA2"/>
    <w:rsid w:val="00604BBD"/>
    <w:rsid w:val="006110D6"/>
    <w:rsid w:val="00611376"/>
    <w:rsid w:val="00617A6F"/>
    <w:rsid w:val="00621998"/>
    <w:rsid w:val="00621B5A"/>
    <w:rsid w:val="00623293"/>
    <w:rsid w:val="00625533"/>
    <w:rsid w:val="00625E6F"/>
    <w:rsid w:val="00625F2A"/>
    <w:rsid w:val="006301AE"/>
    <w:rsid w:val="00632F74"/>
    <w:rsid w:val="00633FFC"/>
    <w:rsid w:val="00634C7B"/>
    <w:rsid w:val="006353D2"/>
    <w:rsid w:val="00635726"/>
    <w:rsid w:val="006361EC"/>
    <w:rsid w:val="00640CB9"/>
    <w:rsid w:val="006433E1"/>
    <w:rsid w:val="00644B45"/>
    <w:rsid w:val="00645128"/>
    <w:rsid w:val="00645CB6"/>
    <w:rsid w:val="00647461"/>
    <w:rsid w:val="00652A1A"/>
    <w:rsid w:val="006538DE"/>
    <w:rsid w:val="00653E80"/>
    <w:rsid w:val="0065575A"/>
    <w:rsid w:val="006647C0"/>
    <w:rsid w:val="006654BF"/>
    <w:rsid w:val="00665CBE"/>
    <w:rsid w:val="00666897"/>
    <w:rsid w:val="00667A53"/>
    <w:rsid w:val="00670E6E"/>
    <w:rsid w:val="006715EF"/>
    <w:rsid w:val="0067463B"/>
    <w:rsid w:val="0067606B"/>
    <w:rsid w:val="00676BEB"/>
    <w:rsid w:val="00677E18"/>
    <w:rsid w:val="006812DA"/>
    <w:rsid w:val="006864A4"/>
    <w:rsid w:val="0068682A"/>
    <w:rsid w:val="00693B10"/>
    <w:rsid w:val="00694C42"/>
    <w:rsid w:val="00697ABD"/>
    <w:rsid w:val="006A1745"/>
    <w:rsid w:val="006A3B4D"/>
    <w:rsid w:val="006A5354"/>
    <w:rsid w:val="006A763B"/>
    <w:rsid w:val="006A78F4"/>
    <w:rsid w:val="006B2928"/>
    <w:rsid w:val="006B2A34"/>
    <w:rsid w:val="006B591B"/>
    <w:rsid w:val="006B5D46"/>
    <w:rsid w:val="006B5EA9"/>
    <w:rsid w:val="006B6B2A"/>
    <w:rsid w:val="006C1CE3"/>
    <w:rsid w:val="006C33DC"/>
    <w:rsid w:val="006C371F"/>
    <w:rsid w:val="006C5153"/>
    <w:rsid w:val="006C5219"/>
    <w:rsid w:val="006C5421"/>
    <w:rsid w:val="006C5BF8"/>
    <w:rsid w:val="006D34FE"/>
    <w:rsid w:val="006E14FB"/>
    <w:rsid w:val="006E2B86"/>
    <w:rsid w:val="006E5573"/>
    <w:rsid w:val="006E7B55"/>
    <w:rsid w:val="006F1F42"/>
    <w:rsid w:val="006F7F6C"/>
    <w:rsid w:val="007013C6"/>
    <w:rsid w:val="007054B3"/>
    <w:rsid w:val="00712EBF"/>
    <w:rsid w:val="007158C2"/>
    <w:rsid w:val="007223D9"/>
    <w:rsid w:val="00724CB7"/>
    <w:rsid w:val="00724CEF"/>
    <w:rsid w:val="007264CC"/>
    <w:rsid w:val="00731400"/>
    <w:rsid w:val="007327FE"/>
    <w:rsid w:val="007335D5"/>
    <w:rsid w:val="00735058"/>
    <w:rsid w:val="00742174"/>
    <w:rsid w:val="0074355A"/>
    <w:rsid w:val="00743A13"/>
    <w:rsid w:val="007451DE"/>
    <w:rsid w:val="0074666E"/>
    <w:rsid w:val="00751482"/>
    <w:rsid w:val="00751829"/>
    <w:rsid w:val="007547F8"/>
    <w:rsid w:val="00755189"/>
    <w:rsid w:val="00755439"/>
    <w:rsid w:val="00755842"/>
    <w:rsid w:val="0076367A"/>
    <w:rsid w:val="0076399C"/>
    <w:rsid w:val="007653E8"/>
    <w:rsid w:val="00765819"/>
    <w:rsid w:val="0076678D"/>
    <w:rsid w:val="007677EB"/>
    <w:rsid w:val="007709D9"/>
    <w:rsid w:val="0077483A"/>
    <w:rsid w:val="00774A62"/>
    <w:rsid w:val="00776D71"/>
    <w:rsid w:val="00783674"/>
    <w:rsid w:val="0078597E"/>
    <w:rsid w:val="00792923"/>
    <w:rsid w:val="00794B30"/>
    <w:rsid w:val="0079584E"/>
    <w:rsid w:val="007A0460"/>
    <w:rsid w:val="007A074F"/>
    <w:rsid w:val="007A501B"/>
    <w:rsid w:val="007A54EE"/>
    <w:rsid w:val="007A68D2"/>
    <w:rsid w:val="007A70A2"/>
    <w:rsid w:val="007A7772"/>
    <w:rsid w:val="007B00C8"/>
    <w:rsid w:val="007B0B27"/>
    <w:rsid w:val="007B3BAF"/>
    <w:rsid w:val="007B6D72"/>
    <w:rsid w:val="007C1E59"/>
    <w:rsid w:val="007C2B01"/>
    <w:rsid w:val="007C2C77"/>
    <w:rsid w:val="007C3018"/>
    <w:rsid w:val="007C42B8"/>
    <w:rsid w:val="007C7AAC"/>
    <w:rsid w:val="007D1D4A"/>
    <w:rsid w:val="007D43C4"/>
    <w:rsid w:val="007D6995"/>
    <w:rsid w:val="007E13EA"/>
    <w:rsid w:val="007E1FD5"/>
    <w:rsid w:val="007E22C8"/>
    <w:rsid w:val="007E644C"/>
    <w:rsid w:val="007F0EBB"/>
    <w:rsid w:val="007F106E"/>
    <w:rsid w:val="007F2B2D"/>
    <w:rsid w:val="007F2C93"/>
    <w:rsid w:val="007F58C3"/>
    <w:rsid w:val="007F5D74"/>
    <w:rsid w:val="007F6B63"/>
    <w:rsid w:val="00800C69"/>
    <w:rsid w:val="00801C73"/>
    <w:rsid w:val="00806B16"/>
    <w:rsid w:val="00810B34"/>
    <w:rsid w:val="008138B7"/>
    <w:rsid w:val="00820763"/>
    <w:rsid w:val="0082263C"/>
    <w:rsid w:val="00823C21"/>
    <w:rsid w:val="00824691"/>
    <w:rsid w:val="00825D20"/>
    <w:rsid w:val="0083082B"/>
    <w:rsid w:val="00832DA5"/>
    <w:rsid w:val="00832E84"/>
    <w:rsid w:val="00832FD2"/>
    <w:rsid w:val="00833ABA"/>
    <w:rsid w:val="00835547"/>
    <w:rsid w:val="00841904"/>
    <w:rsid w:val="00842C8F"/>
    <w:rsid w:val="008449A8"/>
    <w:rsid w:val="0084612E"/>
    <w:rsid w:val="0085056B"/>
    <w:rsid w:val="00852ABA"/>
    <w:rsid w:val="008532C4"/>
    <w:rsid w:val="00853686"/>
    <w:rsid w:val="008546B4"/>
    <w:rsid w:val="0086033F"/>
    <w:rsid w:val="00866D17"/>
    <w:rsid w:val="0087032C"/>
    <w:rsid w:val="008703A4"/>
    <w:rsid w:val="008720F1"/>
    <w:rsid w:val="008729B5"/>
    <w:rsid w:val="008734CD"/>
    <w:rsid w:val="00873778"/>
    <w:rsid w:val="00874585"/>
    <w:rsid w:val="008826F3"/>
    <w:rsid w:val="008827F0"/>
    <w:rsid w:val="008839A6"/>
    <w:rsid w:val="008973FA"/>
    <w:rsid w:val="008A33AB"/>
    <w:rsid w:val="008B1117"/>
    <w:rsid w:val="008B2768"/>
    <w:rsid w:val="008B36D5"/>
    <w:rsid w:val="008C11ED"/>
    <w:rsid w:val="008C1F86"/>
    <w:rsid w:val="008C2835"/>
    <w:rsid w:val="008C30C5"/>
    <w:rsid w:val="008C3D56"/>
    <w:rsid w:val="008D31E9"/>
    <w:rsid w:val="008D31EB"/>
    <w:rsid w:val="008D43E8"/>
    <w:rsid w:val="008D63AE"/>
    <w:rsid w:val="008E0794"/>
    <w:rsid w:val="008E258A"/>
    <w:rsid w:val="008E3E8F"/>
    <w:rsid w:val="008E6881"/>
    <w:rsid w:val="008F2683"/>
    <w:rsid w:val="008F3409"/>
    <w:rsid w:val="008F5AC8"/>
    <w:rsid w:val="00904988"/>
    <w:rsid w:val="00904DDC"/>
    <w:rsid w:val="00912079"/>
    <w:rsid w:val="00913655"/>
    <w:rsid w:val="0091401A"/>
    <w:rsid w:val="0091537E"/>
    <w:rsid w:val="00917430"/>
    <w:rsid w:val="009229E7"/>
    <w:rsid w:val="00923B9A"/>
    <w:rsid w:val="00926F29"/>
    <w:rsid w:val="00927BE4"/>
    <w:rsid w:val="00931F51"/>
    <w:rsid w:val="0094054C"/>
    <w:rsid w:val="00941F8F"/>
    <w:rsid w:val="0095220A"/>
    <w:rsid w:val="00954349"/>
    <w:rsid w:val="00954370"/>
    <w:rsid w:val="009564BA"/>
    <w:rsid w:val="0096528F"/>
    <w:rsid w:val="009670B4"/>
    <w:rsid w:val="0096736C"/>
    <w:rsid w:val="00971789"/>
    <w:rsid w:val="00972DCC"/>
    <w:rsid w:val="009756A6"/>
    <w:rsid w:val="00987003"/>
    <w:rsid w:val="00990912"/>
    <w:rsid w:val="00995730"/>
    <w:rsid w:val="00995F5C"/>
    <w:rsid w:val="009A124D"/>
    <w:rsid w:val="009A2B3C"/>
    <w:rsid w:val="009A385B"/>
    <w:rsid w:val="009A3EC4"/>
    <w:rsid w:val="009A70B2"/>
    <w:rsid w:val="009A741A"/>
    <w:rsid w:val="009B2311"/>
    <w:rsid w:val="009B54D1"/>
    <w:rsid w:val="009B6D79"/>
    <w:rsid w:val="009C296C"/>
    <w:rsid w:val="009C6341"/>
    <w:rsid w:val="009D22ED"/>
    <w:rsid w:val="009D75BA"/>
    <w:rsid w:val="009E0DB6"/>
    <w:rsid w:val="009E499E"/>
    <w:rsid w:val="009E5F4B"/>
    <w:rsid w:val="009E6935"/>
    <w:rsid w:val="009F54AA"/>
    <w:rsid w:val="009F55FE"/>
    <w:rsid w:val="00A00FFD"/>
    <w:rsid w:val="00A017DD"/>
    <w:rsid w:val="00A01EA4"/>
    <w:rsid w:val="00A022AD"/>
    <w:rsid w:val="00A02687"/>
    <w:rsid w:val="00A03FC9"/>
    <w:rsid w:val="00A0537C"/>
    <w:rsid w:val="00A07653"/>
    <w:rsid w:val="00A10501"/>
    <w:rsid w:val="00A11E69"/>
    <w:rsid w:val="00A123C0"/>
    <w:rsid w:val="00A14729"/>
    <w:rsid w:val="00A16441"/>
    <w:rsid w:val="00A17674"/>
    <w:rsid w:val="00A22E8E"/>
    <w:rsid w:val="00A22F40"/>
    <w:rsid w:val="00A25578"/>
    <w:rsid w:val="00A313BB"/>
    <w:rsid w:val="00A3194E"/>
    <w:rsid w:val="00A33486"/>
    <w:rsid w:val="00A33B3B"/>
    <w:rsid w:val="00A40062"/>
    <w:rsid w:val="00A41055"/>
    <w:rsid w:val="00A43693"/>
    <w:rsid w:val="00A4435A"/>
    <w:rsid w:val="00A452B9"/>
    <w:rsid w:val="00A45C9B"/>
    <w:rsid w:val="00A45F52"/>
    <w:rsid w:val="00A508DC"/>
    <w:rsid w:val="00A51F2F"/>
    <w:rsid w:val="00A51F33"/>
    <w:rsid w:val="00A576BC"/>
    <w:rsid w:val="00A6048B"/>
    <w:rsid w:val="00A60D25"/>
    <w:rsid w:val="00A64525"/>
    <w:rsid w:val="00A674B9"/>
    <w:rsid w:val="00A73E85"/>
    <w:rsid w:val="00A7414B"/>
    <w:rsid w:val="00A74881"/>
    <w:rsid w:val="00A77BD2"/>
    <w:rsid w:val="00A8452E"/>
    <w:rsid w:val="00A85793"/>
    <w:rsid w:val="00A9241E"/>
    <w:rsid w:val="00A92886"/>
    <w:rsid w:val="00A92E01"/>
    <w:rsid w:val="00A94FC2"/>
    <w:rsid w:val="00AA1ED7"/>
    <w:rsid w:val="00AA6E03"/>
    <w:rsid w:val="00AA6E4C"/>
    <w:rsid w:val="00AB2451"/>
    <w:rsid w:val="00AC6434"/>
    <w:rsid w:val="00AC7C3E"/>
    <w:rsid w:val="00AD173B"/>
    <w:rsid w:val="00AD25F0"/>
    <w:rsid w:val="00AD55F3"/>
    <w:rsid w:val="00AE06DA"/>
    <w:rsid w:val="00AE15D1"/>
    <w:rsid w:val="00AE6A36"/>
    <w:rsid w:val="00AE72BB"/>
    <w:rsid w:val="00AF00B6"/>
    <w:rsid w:val="00AF01E4"/>
    <w:rsid w:val="00AF106F"/>
    <w:rsid w:val="00AF14BF"/>
    <w:rsid w:val="00AF15AF"/>
    <w:rsid w:val="00AF2B95"/>
    <w:rsid w:val="00AF33E2"/>
    <w:rsid w:val="00AF631C"/>
    <w:rsid w:val="00AF6661"/>
    <w:rsid w:val="00AF6E36"/>
    <w:rsid w:val="00AF798D"/>
    <w:rsid w:val="00AF7E5C"/>
    <w:rsid w:val="00B007E3"/>
    <w:rsid w:val="00B01B03"/>
    <w:rsid w:val="00B02504"/>
    <w:rsid w:val="00B044D4"/>
    <w:rsid w:val="00B05DE9"/>
    <w:rsid w:val="00B1052D"/>
    <w:rsid w:val="00B12232"/>
    <w:rsid w:val="00B16642"/>
    <w:rsid w:val="00B1666D"/>
    <w:rsid w:val="00B16E33"/>
    <w:rsid w:val="00B2037E"/>
    <w:rsid w:val="00B2511D"/>
    <w:rsid w:val="00B2642C"/>
    <w:rsid w:val="00B27260"/>
    <w:rsid w:val="00B311DD"/>
    <w:rsid w:val="00B35FC0"/>
    <w:rsid w:val="00B36B23"/>
    <w:rsid w:val="00B37189"/>
    <w:rsid w:val="00B40440"/>
    <w:rsid w:val="00B40BF4"/>
    <w:rsid w:val="00B41A47"/>
    <w:rsid w:val="00B41BB1"/>
    <w:rsid w:val="00B43253"/>
    <w:rsid w:val="00B43998"/>
    <w:rsid w:val="00B4593B"/>
    <w:rsid w:val="00B46269"/>
    <w:rsid w:val="00B51734"/>
    <w:rsid w:val="00B52F32"/>
    <w:rsid w:val="00B56439"/>
    <w:rsid w:val="00B566DE"/>
    <w:rsid w:val="00B604DA"/>
    <w:rsid w:val="00B60A56"/>
    <w:rsid w:val="00B60C7E"/>
    <w:rsid w:val="00B624F3"/>
    <w:rsid w:val="00B64BE7"/>
    <w:rsid w:val="00B70009"/>
    <w:rsid w:val="00B7488B"/>
    <w:rsid w:val="00B81D56"/>
    <w:rsid w:val="00B8479E"/>
    <w:rsid w:val="00B85345"/>
    <w:rsid w:val="00B91A13"/>
    <w:rsid w:val="00B95164"/>
    <w:rsid w:val="00B96984"/>
    <w:rsid w:val="00B97785"/>
    <w:rsid w:val="00BA1846"/>
    <w:rsid w:val="00BA2D82"/>
    <w:rsid w:val="00BA59E0"/>
    <w:rsid w:val="00BB5B04"/>
    <w:rsid w:val="00BC328B"/>
    <w:rsid w:val="00BC6160"/>
    <w:rsid w:val="00BD030C"/>
    <w:rsid w:val="00BD35FF"/>
    <w:rsid w:val="00BD3A43"/>
    <w:rsid w:val="00BD638C"/>
    <w:rsid w:val="00BE0FD7"/>
    <w:rsid w:val="00BE5AEF"/>
    <w:rsid w:val="00BF5323"/>
    <w:rsid w:val="00C03F63"/>
    <w:rsid w:val="00C04821"/>
    <w:rsid w:val="00C07557"/>
    <w:rsid w:val="00C07B68"/>
    <w:rsid w:val="00C07DBA"/>
    <w:rsid w:val="00C11AF5"/>
    <w:rsid w:val="00C1413B"/>
    <w:rsid w:val="00C21DAE"/>
    <w:rsid w:val="00C230B0"/>
    <w:rsid w:val="00C23A54"/>
    <w:rsid w:val="00C23F04"/>
    <w:rsid w:val="00C23F0E"/>
    <w:rsid w:val="00C23F44"/>
    <w:rsid w:val="00C23F61"/>
    <w:rsid w:val="00C25AB0"/>
    <w:rsid w:val="00C279AD"/>
    <w:rsid w:val="00C3103F"/>
    <w:rsid w:val="00C32261"/>
    <w:rsid w:val="00C33DA3"/>
    <w:rsid w:val="00C40611"/>
    <w:rsid w:val="00C409B4"/>
    <w:rsid w:val="00C41B9C"/>
    <w:rsid w:val="00C4267C"/>
    <w:rsid w:val="00C43455"/>
    <w:rsid w:val="00C47716"/>
    <w:rsid w:val="00C51235"/>
    <w:rsid w:val="00C54508"/>
    <w:rsid w:val="00C56504"/>
    <w:rsid w:val="00C568C9"/>
    <w:rsid w:val="00C57579"/>
    <w:rsid w:val="00C60385"/>
    <w:rsid w:val="00C6165F"/>
    <w:rsid w:val="00C61EA9"/>
    <w:rsid w:val="00C62485"/>
    <w:rsid w:val="00C662D4"/>
    <w:rsid w:val="00C721F6"/>
    <w:rsid w:val="00C75227"/>
    <w:rsid w:val="00C75389"/>
    <w:rsid w:val="00C76EC3"/>
    <w:rsid w:val="00C7742F"/>
    <w:rsid w:val="00C77A3E"/>
    <w:rsid w:val="00C82C06"/>
    <w:rsid w:val="00C858A1"/>
    <w:rsid w:val="00C87775"/>
    <w:rsid w:val="00C90570"/>
    <w:rsid w:val="00C92D57"/>
    <w:rsid w:val="00C93D85"/>
    <w:rsid w:val="00C93E20"/>
    <w:rsid w:val="00C94ADB"/>
    <w:rsid w:val="00C956A5"/>
    <w:rsid w:val="00CA0755"/>
    <w:rsid w:val="00CA3871"/>
    <w:rsid w:val="00CA394C"/>
    <w:rsid w:val="00CA6237"/>
    <w:rsid w:val="00CA6605"/>
    <w:rsid w:val="00CA7ACD"/>
    <w:rsid w:val="00CB0252"/>
    <w:rsid w:val="00CB36CE"/>
    <w:rsid w:val="00CB4190"/>
    <w:rsid w:val="00CB5DCB"/>
    <w:rsid w:val="00CC0524"/>
    <w:rsid w:val="00CC0AC7"/>
    <w:rsid w:val="00CC118D"/>
    <w:rsid w:val="00CC798C"/>
    <w:rsid w:val="00CC7B75"/>
    <w:rsid w:val="00CE0A7E"/>
    <w:rsid w:val="00CE137F"/>
    <w:rsid w:val="00CE3FE3"/>
    <w:rsid w:val="00CE46FD"/>
    <w:rsid w:val="00CE4E92"/>
    <w:rsid w:val="00CE5D0E"/>
    <w:rsid w:val="00CF36ED"/>
    <w:rsid w:val="00D0664C"/>
    <w:rsid w:val="00D07B4E"/>
    <w:rsid w:val="00D1254F"/>
    <w:rsid w:val="00D1464E"/>
    <w:rsid w:val="00D14786"/>
    <w:rsid w:val="00D14DF1"/>
    <w:rsid w:val="00D15B6F"/>
    <w:rsid w:val="00D15F88"/>
    <w:rsid w:val="00D1645B"/>
    <w:rsid w:val="00D17470"/>
    <w:rsid w:val="00D23044"/>
    <w:rsid w:val="00D2385C"/>
    <w:rsid w:val="00D23989"/>
    <w:rsid w:val="00D26D9A"/>
    <w:rsid w:val="00D315EC"/>
    <w:rsid w:val="00D31B2B"/>
    <w:rsid w:val="00D329C8"/>
    <w:rsid w:val="00D34960"/>
    <w:rsid w:val="00D35A0A"/>
    <w:rsid w:val="00D3633E"/>
    <w:rsid w:val="00D402CF"/>
    <w:rsid w:val="00D41AB3"/>
    <w:rsid w:val="00D42348"/>
    <w:rsid w:val="00D459AA"/>
    <w:rsid w:val="00D4618B"/>
    <w:rsid w:val="00D50EFE"/>
    <w:rsid w:val="00D53083"/>
    <w:rsid w:val="00D604E2"/>
    <w:rsid w:val="00D63999"/>
    <w:rsid w:val="00D64166"/>
    <w:rsid w:val="00D668B6"/>
    <w:rsid w:val="00D67FA9"/>
    <w:rsid w:val="00D7494E"/>
    <w:rsid w:val="00D75749"/>
    <w:rsid w:val="00D766BE"/>
    <w:rsid w:val="00D77B33"/>
    <w:rsid w:val="00D80CE7"/>
    <w:rsid w:val="00D81E12"/>
    <w:rsid w:val="00D82CF7"/>
    <w:rsid w:val="00D857BC"/>
    <w:rsid w:val="00D900E7"/>
    <w:rsid w:val="00D93F3A"/>
    <w:rsid w:val="00D9554C"/>
    <w:rsid w:val="00D97A6E"/>
    <w:rsid w:val="00D97B84"/>
    <w:rsid w:val="00DA2878"/>
    <w:rsid w:val="00DA5500"/>
    <w:rsid w:val="00DA7CFE"/>
    <w:rsid w:val="00DAA62D"/>
    <w:rsid w:val="00DB4E26"/>
    <w:rsid w:val="00DB5EAE"/>
    <w:rsid w:val="00DC3DF3"/>
    <w:rsid w:val="00DC6007"/>
    <w:rsid w:val="00DC6353"/>
    <w:rsid w:val="00DD3FFC"/>
    <w:rsid w:val="00DD4387"/>
    <w:rsid w:val="00DD5FE7"/>
    <w:rsid w:val="00DE5DCA"/>
    <w:rsid w:val="00DF3EDE"/>
    <w:rsid w:val="00DF781F"/>
    <w:rsid w:val="00E0268E"/>
    <w:rsid w:val="00E03E9A"/>
    <w:rsid w:val="00E05312"/>
    <w:rsid w:val="00E05FA9"/>
    <w:rsid w:val="00E1014E"/>
    <w:rsid w:val="00E1076F"/>
    <w:rsid w:val="00E16EDF"/>
    <w:rsid w:val="00E17C20"/>
    <w:rsid w:val="00E21072"/>
    <w:rsid w:val="00E214FC"/>
    <w:rsid w:val="00E27A98"/>
    <w:rsid w:val="00E30561"/>
    <w:rsid w:val="00E30D10"/>
    <w:rsid w:val="00E3185D"/>
    <w:rsid w:val="00E31B80"/>
    <w:rsid w:val="00E32D87"/>
    <w:rsid w:val="00E34456"/>
    <w:rsid w:val="00E34800"/>
    <w:rsid w:val="00E37CF2"/>
    <w:rsid w:val="00E40BF2"/>
    <w:rsid w:val="00E42EA2"/>
    <w:rsid w:val="00E45BC5"/>
    <w:rsid w:val="00E47E93"/>
    <w:rsid w:val="00E524E8"/>
    <w:rsid w:val="00E577D2"/>
    <w:rsid w:val="00E6130A"/>
    <w:rsid w:val="00E65819"/>
    <w:rsid w:val="00E65DCA"/>
    <w:rsid w:val="00E65FA9"/>
    <w:rsid w:val="00E66A82"/>
    <w:rsid w:val="00E7391A"/>
    <w:rsid w:val="00E7394C"/>
    <w:rsid w:val="00E73A24"/>
    <w:rsid w:val="00E805DC"/>
    <w:rsid w:val="00E82DB6"/>
    <w:rsid w:val="00E8580D"/>
    <w:rsid w:val="00E94481"/>
    <w:rsid w:val="00E94BC3"/>
    <w:rsid w:val="00E9558A"/>
    <w:rsid w:val="00EA1548"/>
    <w:rsid w:val="00EA2791"/>
    <w:rsid w:val="00EA32D2"/>
    <w:rsid w:val="00EA41DA"/>
    <w:rsid w:val="00EA5921"/>
    <w:rsid w:val="00EA73D9"/>
    <w:rsid w:val="00EB0605"/>
    <w:rsid w:val="00EB218A"/>
    <w:rsid w:val="00EB29A8"/>
    <w:rsid w:val="00EB2C41"/>
    <w:rsid w:val="00EC0C28"/>
    <w:rsid w:val="00EC4610"/>
    <w:rsid w:val="00EC4D03"/>
    <w:rsid w:val="00ED2D50"/>
    <w:rsid w:val="00ED3647"/>
    <w:rsid w:val="00ED4372"/>
    <w:rsid w:val="00ED5E8E"/>
    <w:rsid w:val="00ED6682"/>
    <w:rsid w:val="00ED72C1"/>
    <w:rsid w:val="00EE27C0"/>
    <w:rsid w:val="00EE2D04"/>
    <w:rsid w:val="00EF0087"/>
    <w:rsid w:val="00EF1788"/>
    <w:rsid w:val="00EF20EE"/>
    <w:rsid w:val="00EF3398"/>
    <w:rsid w:val="00EF5670"/>
    <w:rsid w:val="00EF6D8F"/>
    <w:rsid w:val="00F00948"/>
    <w:rsid w:val="00F02249"/>
    <w:rsid w:val="00F02B74"/>
    <w:rsid w:val="00F055DF"/>
    <w:rsid w:val="00F058E7"/>
    <w:rsid w:val="00F10D5D"/>
    <w:rsid w:val="00F119C2"/>
    <w:rsid w:val="00F12457"/>
    <w:rsid w:val="00F1297E"/>
    <w:rsid w:val="00F12FCF"/>
    <w:rsid w:val="00F13ACC"/>
    <w:rsid w:val="00F204DE"/>
    <w:rsid w:val="00F2225D"/>
    <w:rsid w:val="00F25553"/>
    <w:rsid w:val="00F34446"/>
    <w:rsid w:val="00F50AA5"/>
    <w:rsid w:val="00F564D2"/>
    <w:rsid w:val="00F609FF"/>
    <w:rsid w:val="00F6403D"/>
    <w:rsid w:val="00F65D38"/>
    <w:rsid w:val="00F660A8"/>
    <w:rsid w:val="00F71DF2"/>
    <w:rsid w:val="00F72428"/>
    <w:rsid w:val="00F8294A"/>
    <w:rsid w:val="00F82FCA"/>
    <w:rsid w:val="00F8472F"/>
    <w:rsid w:val="00F9202B"/>
    <w:rsid w:val="00F92E3C"/>
    <w:rsid w:val="00F9405B"/>
    <w:rsid w:val="00F96576"/>
    <w:rsid w:val="00F9744E"/>
    <w:rsid w:val="00FA17F1"/>
    <w:rsid w:val="00FA5DDB"/>
    <w:rsid w:val="00FA6109"/>
    <w:rsid w:val="00FA69F3"/>
    <w:rsid w:val="00FB0472"/>
    <w:rsid w:val="00FB05C0"/>
    <w:rsid w:val="00FB11F3"/>
    <w:rsid w:val="00FB190D"/>
    <w:rsid w:val="00FB2B82"/>
    <w:rsid w:val="00FB5492"/>
    <w:rsid w:val="00FC0716"/>
    <w:rsid w:val="00FC1B2A"/>
    <w:rsid w:val="00FC3B55"/>
    <w:rsid w:val="00FC5F2C"/>
    <w:rsid w:val="00FD0A99"/>
    <w:rsid w:val="00FD6862"/>
    <w:rsid w:val="00FE0CBE"/>
    <w:rsid w:val="00FE3CB5"/>
    <w:rsid w:val="00FE6C48"/>
    <w:rsid w:val="00FE8BEC"/>
    <w:rsid w:val="00FF045F"/>
    <w:rsid w:val="00FF0DDA"/>
    <w:rsid w:val="00FF1595"/>
    <w:rsid w:val="00FF18BD"/>
    <w:rsid w:val="00FF400D"/>
    <w:rsid w:val="00FF4207"/>
    <w:rsid w:val="00FF5C08"/>
    <w:rsid w:val="013FA8C3"/>
    <w:rsid w:val="01AE9D1F"/>
    <w:rsid w:val="01EAD744"/>
    <w:rsid w:val="02A2A758"/>
    <w:rsid w:val="02F38CA7"/>
    <w:rsid w:val="03980C28"/>
    <w:rsid w:val="03E8B8C3"/>
    <w:rsid w:val="0429BAFA"/>
    <w:rsid w:val="044B0D91"/>
    <w:rsid w:val="044F550B"/>
    <w:rsid w:val="04F76279"/>
    <w:rsid w:val="05034ECA"/>
    <w:rsid w:val="055EE81F"/>
    <w:rsid w:val="06242EFE"/>
    <w:rsid w:val="06729203"/>
    <w:rsid w:val="07C46C33"/>
    <w:rsid w:val="07DC729D"/>
    <w:rsid w:val="0800EA3A"/>
    <w:rsid w:val="082F033B"/>
    <w:rsid w:val="085D73AC"/>
    <w:rsid w:val="087F979C"/>
    <w:rsid w:val="088BE345"/>
    <w:rsid w:val="08C22005"/>
    <w:rsid w:val="092CF204"/>
    <w:rsid w:val="09387ECE"/>
    <w:rsid w:val="0AB7AE25"/>
    <w:rsid w:val="0B86514B"/>
    <w:rsid w:val="0C83BCA6"/>
    <w:rsid w:val="0C8AC562"/>
    <w:rsid w:val="0CD4564A"/>
    <w:rsid w:val="0D02745E"/>
    <w:rsid w:val="0D1A350E"/>
    <w:rsid w:val="0D8257C9"/>
    <w:rsid w:val="0E69D9E0"/>
    <w:rsid w:val="0E816695"/>
    <w:rsid w:val="0EB80072"/>
    <w:rsid w:val="0F39F243"/>
    <w:rsid w:val="0FAFEB4B"/>
    <w:rsid w:val="100E10C0"/>
    <w:rsid w:val="102C9548"/>
    <w:rsid w:val="107F053B"/>
    <w:rsid w:val="10BBF713"/>
    <w:rsid w:val="10C94D3A"/>
    <w:rsid w:val="10D57778"/>
    <w:rsid w:val="112234C0"/>
    <w:rsid w:val="114351FB"/>
    <w:rsid w:val="116E0583"/>
    <w:rsid w:val="1178FD78"/>
    <w:rsid w:val="11A17EE8"/>
    <w:rsid w:val="1226042B"/>
    <w:rsid w:val="1269024B"/>
    <w:rsid w:val="1377B331"/>
    <w:rsid w:val="13CE7BC3"/>
    <w:rsid w:val="140F96C5"/>
    <w:rsid w:val="14655CAF"/>
    <w:rsid w:val="14D07044"/>
    <w:rsid w:val="153FD8E4"/>
    <w:rsid w:val="1552765E"/>
    <w:rsid w:val="160C2445"/>
    <w:rsid w:val="16A79E9A"/>
    <w:rsid w:val="1725A4DD"/>
    <w:rsid w:val="173C736E"/>
    <w:rsid w:val="17559BCB"/>
    <w:rsid w:val="194CFD4C"/>
    <w:rsid w:val="19922BDF"/>
    <w:rsid w:val="19C67BEC"/>
    <w:rsid w:val="1A74D0A1"/>
    <w:rsid w:val="1A75171D"/>
    <w:rsid w:val="1A81613C"/>
    <w:rsid w:val="1AA3F853"/>
    <w:rsid w:val="1ADE9BFB"/>
    <w:rsid w:val="1B1005B0"/>
    <w:rsid w:val="1C606630"/>
    <w:rsid w:val="1CE4D801"/>
    <w:rsid w:val="1D445FE6"/>
    <w:rsid w:val="1E7514B1"/>
    <w:rsid w:val="1E79A36B"/>
    <w:rsid w:val="1E9F77E5"/>
    <w:rsid w:val="20359D2E"/>
    <w:rsid w:val="20FC7E11"/>
    <w:rsid w:val="214523F9"/>
    <w:rsid w:val="21CF2B21"/>
    <w:rsid w:val="21D758DE"/>
    <w:rsid w:val="224828CD"/>
    <w:rsid w:val="2281BB50"/>
    <w:rsid w:val="2297952B"/>
    <w:rsid w:val="22E7773F"/>
    <w:rsid w:val="22F19568"/>
    <w:rsid w:val="234465A9"/>
    <w:rsid w:val="234885D4"/>
    <w:rsid w:val="2381C383"/>
    <w:rsid w:val="24341ED3"/>
    <w:rsid w:val="246091D2"/>
    <w:rsid w:val="24F5910C"/>
    <w:rsid w:val="2517892D"/>
    <w:rsid w:val="25CFEF34"/>
    <w:rsid w:val="25ED09CC"/>
    <w:rsid w:val="2648C67C"/>
    <w:rsid w:val="26A29C44"/>
    <w:rsid w:val="27224D7E"/>
    <w:rsid w:val="2735C28E"/>
    <w:rsid w:val="27DF051F"/>
    <w:rsid w:val="281075C6"/>
    <w:rsid w:val="282D31CE"/>
    <w:rsid w:val="28878572"/>
    <w:rsid w:val="28B0D0E3"/>
    <w:rsid w:val="2920F4C1"/>
    <w:rsid w:val="29370D81"/>
    <w:rsid w:val="29917620"/>
    <w:rsid w:val="29ADF335"/>
    <w:rsid w:val="29BE4651"/>
    <w:rsid w:val="29C4DA15"/>
    <w:rsid w:val="29F30EB6"/>
    <w:rsid w:val="29F8B4A3"/>
    <w:rsid w:val="2A29A858"/>
    <w:rsid w:val="2B0CA27E"/>
    <w:rsid w:val="2B2B460F"/>
    <w:rsid w:val="2B72D596"/>
    <w:rsid w:val="2D00EEA9"/>
    <w:rsid w:val="2D314A0D"/>
    <w:rsid w:val="2D4820BD"/>
    <w:rsid w:val="2D89479A"/>
    <w:rsid w:val="2DBC99D2"/>
    <w:rsid w:val="2E89409C"/>
    <w:rsid w:val="2EC6E8C2"/>
    <w:rsid w:val="2F3C0383"/>
    <w:rsid w:val="2F85E842"/>
    <w:rsid w:val="2F8B27AE"/>
    <w:rsid w:val="2FF70C13"/>
    <w:rsid w:val="30119271"/>
    <w:rsid w:val="3126DBA7"/>
    <w:rsid w:val="3157A3DC"/>
    <w:rsid w:val="31C2D93D"/>
    <w:rsid w:val="31D41414"/>
    <w:rsid w:val="31D7E1DD"/>
    <w:rsid w:val="31ED3C71"/>
    <w:rsid w:val="321B91E0"/>
    <w:rsid w:val="32361C12"/>
    <w:rsid w:val="3286237F"/>
    <w:rsid w:val="32947027"/>
    <w:rsid w:val="3357CC12"/>
    <w:rsid w:val="3377D1FB"/>
    <w:rsid w:val="33FB8CE5"/>
    <w:rsid w:val="34526C91"/>
    <w:rsid w:val="354E54AB"/>
    <w:rsid w:val="3553EAE4"/>
    <w:rsid w:val="35F5CB6D"/>
    <w:rsid w:val="36964A60"/>
    <w:rsid w:val="36A78537"/>
    <w:rsid w:val="36AAD401"/>
    <w:rsid w:val="3767C98C"/>
    <w:rsid w:val="37E051A6"/>
    <w:rsid w:val="380A81A6"/>
    <w:rsid w:val="38343348"/>
    <w:rsid w:val="38435598"/>
    <w:rsid w:val="3879988D"/>
    <w:rsid w:val="38C1A1E7"/>
    <w:rsid w:val="39B7FE20"/>
    <w:rsid w:val="3A64A549"/>
    <w:rsid w:val="3AEA68E5"/>
    <w:rsid w:val="3B2B4B46"/>
    <w:rsid w:val="3B4520D4"/>
    <w:rsid w:val="3B8B296E"/>
    <w:rsid w:val="3BB1394F"/>
    <w:rsid w:val="3BC6B1AA"/>
    <w:rsid w:val="3BFE8FCE"/>
    <w:rsid w:val="3D873143"/>
    <w:rsid w:val="3DD2309C"/>
    <w:rsid w:val="3E9806F5"/>
    <w:rsid w:val="3EFB3D04"/>
    <w:rsid w:val="3F02026E"/>
    <w:rsid w:val="3F31DCE7"/>
    <w:rsid w:val="404E677D"/>
    <w:rsid w:val="4056D41F"/>
    <w:rsid w:val="40D8E5B7"/>
    <w:rsid w:val="40F11D9B"/>
    <w:rsid w:val="41684D7D"/>
    <w:rsid w:val="41C5CC60"/>
    <w:rsid w:val="42315F6A"/>
    <w:rsid w:val="428D9DF4"/>
    <w:rsid w:val="42E85976"/>
    <w:rsid w:val="4369644C"/>
    <w:rsid w:val="437BD266"/>
    <w:rsid w:val="444F67FE"/>
    <w:rsid w:val="45359A77"/>
    <w:rsid w:val="454D4651"/>
    <w:rsid w:val="45581B95"/>
    <w:rsid w:val="455C9DB2"/>
    <w:rsid w:val="455FC88B"/>
    <w:rsid w:val="456835DA"/>
    <w:rsid w:val="45A15BA9"/>
    <w:rsid w:val="45D3D157"/>
    <w:rsid w:val="45EB385F"/>
    <w:rsid w:val="46AA110C"/>
    <w:rsid w:val="4741B6CC"/>
    <w:rsid w:val="4858A8E4"/>
    <w:rsid w:val="486166E8"/>
    <w:rsid w:val="486BABCD"/>
    <w:rsid w:val="48700236"/>
    <w:rsid w:val="4901DE6D"/>
    <w:rsid w:val="4AE06CB9"/>
    <w:rsid w:val="4AF4A09B"/>
    <w:rsid w:val="4B29A874"/>
    <w:rsid w:val="4B308A82"/>
    <w:rsid w:val="4B911A24"/>
    <w:rsid w:val="4C0B87BD"/>
    <w:rsid w:val="4C4147AE"/>
    <w:rsid w:val="4D0BCDE6"/>
    <w:rsid w:val="4DA66DA0"/>
    <w:rsid w:val="4DE4F6B5"/>
    <w:rsid w:val="4DF64A44"/>
    <w:rsid w:val="4E344335"/>
    <w:rsid w:val="4E593CAF"/>
    <w:rsid w:val="4E713C51"/>
    <w:rsid w:val="4ED1D240"/>
    <w:rsid w:val="4EF53785"/>
    <w:rsid w:val="4F4EFBA6"/>
    <w:rsid w:val="4F9A082B"/>
    <w:rsid w:val="4FC96255"/>
    <w:rsid w:val="503883B2"/>
    <w:rsid w:val="509507C1"/>
    <w:rsid w:val="50950D11"/>
    <w:rsid w:val="511439CC"/>
    <w:rsid w:val="515EB560"/>
    <w:rsid w:val="517D3248"/>
    <w:rsid w:val="51862914"/>
    <w:rsid w:val="52D1A8ED"/>
    <w:rsid w:val="52F5E9AD"/>
    <w:rsid w:val="5303CA14"/>
    <w:rsid w:val="535B6AE3"/>
    <w:rsid w:val="5443E230"/>
    <w:rsid w:val="54C27C24"/>
    <w:rsid w:val="55052267"/>
    <w:rsid w:val="56015C29"/>
    <w:rsid w:val="56E213BA"/>
    <w:rsid w:val="56FBA375"/>
    <w:rsid w:val="570EEF97"/>
    <w:rsid w:val="57F90515"/>
    <w:rsid w:val="58229DAF"/>
    <w:rsid w:val="58B876CE"/>
    <w:rsid w:val="58C0309A"/>
    <w:rsid w:val="5927C214"/>
    <w:rsid w:val="5987EA44"/>
    <w:rsid w:val="59C3FF8D"/>
    <w:rsid w:val="59D1602A"/>
    <w:rsid w:val="5A0A65CA"/>
    <w:rsid w:val="5A54042F"/>
    <w:rsid w:val="5AEDF5A9"/>
    <w:rsid w:val="5B1C4B18"/>
    <w:rsid w:val="5C701D98"/>
    <w:rsid w:val="5C709DAD"/>
    <w:rsid w:val="5C788B33"/>
    <w:rsid w:val="5C9D3175"/>
    <w:rsid w:val="5CB81B79"/>
    <w:rsid w:val="5CBAEC5E"/>
    <w:rsid w:val="5D42068C"/>
    <w:rsid w:val="5D5A626C"/>
    <w:rsid w:val="5D6F85FA"/>
    <w:rsid w:val="5E145B94"/>
    <w:rsid w:val="5E2CAF0E"/>
    <w:rsid w:val="5F2F721E"/>
    <w:rsid w:val="5FEFBC3B"/>
    <w:rsid w:val="60AD3C39"/>
    <w:rsid w:val="60B0F206"/>
    <w:rsid w:val="60B8DF8C"/>
    <w:rsid w:val="614BFC56"/>
    <w:rsid w:val="617A7E1B"/>
    <w:rsid w:val="6190E23E"/>
    <w:rsid w:val="620A31D5"/>
    <w:rsid w:val="62742545"/>
    <w:rsid w:val="62908A66"/>
    <w:rsid w:val="63744542"/>
    <w:rsid w:val="640B453E"/>
    <w:rsid w:val="645CCA88"/>
    <w:rsid w:val="649F8077"/>
    <w:rsid w:val="64B65703"/>
    <w:rsid w:val="64C8A3AD"/>
    <w:rsid w:val="65851EB8"/>
    <w:rsid w:val="65A0B45D"/>
    <w:rsid w:val="65FAD3B8"/>
    <w:rsid w:val="661F6D79"/>
    <w:rsid w:val="6683012B"/>
    <w:rsid w:val="66DFBD0C"/>
    <w:rsid w:val="67178B14"/>
    <w:rsid w:val="671E02B0"/>
    <w:rsid w:val="6733E37C"/>
    <w:rsid w:val="67BB3DDA"/>
    <w:rsid w:val="67FACE20"/>
    <w:rsid w:val="6902B1E8"/>
    <w:rsid w:val="6A01B106"/>
    <w:rsid w:val="6A17BAC7"/>
    <w:rsid w:val="6A8DB3CF"/>
    <w:rsid w:val="6B73C0AA"/>
    <w:rsid w:val="6BF4C6BB"/>
    <w:rsid w:val="6C823375"/>
    <w:rsid w:val="6C9FE9D4"/>
    <w:rsid w:val="6CA02C19"/>
    <w:rsid w:val="6D666EDF"/>
    <w:rsid w:val="6D725DE3"/>
    <w:rsid w:val="6D7A846A"/>
    <w:rsid w:val="6E166BD3"/>
    <w:rsid w:val="6E394E3C"/>
    <w:rsid w:val="6E71FD2A"/>
    <w:rsid w:val="6E95B263"/>
    <w:rsid w:val="6EA0DE27"/>
    <w:rsid w:val="7001C7B2"/>
    <w:rsid w:val="7057F7CD"/>
    <w:rsid w:val="709D389F"/>
    <w:rsid w:val="70CB4D89"/>
    <w:rsid w:val="714750BB"/>
    <w:rsid w:val="71A1B066"/>
    <w:rsid w:val="71E09431"/>
    <w:rsid w:val="721EBB29"/>
    <w:rsid w:val="72A94BEA"/>
    <w:rsid w:val="746ADA4D"/>
    <w:rsid w:val="74E9887F"/>
    <w:rsid w:val="74F2FB3F"/>
    <w:rsid w:val="7568F447"/>
    <w:rsid w:val="75B82EFA"/>
    <w:rsid w:val="75DEED4F"/>
    <w:rsid w:val="767AA370"/>
    <w:rsid w:val="76AF05B2"/>
    <w:rsid w:val="773D35E1"/>
    <w:rsid w:val="77D286E8"/>
    <w:rsid w:val="77F13098"/>
    <w:rsid w:val="790CA263"/>
    <w:rsid w:val="7978E3FC"/>
    <w:rsid w:val="79D37537"/>
    <w:rsid w:val="7A942831"/>
    <w:rsid w:val="7B93EF7C"/>
    <w:rsid w:val="7C14E307"/>
    <w:rsid w:val="7D159C16"/>
    <w:rsid w:val="7D2F0BBF"/>
    <w:rsid w:val="7D61F5BB"/>
    <w:rsid w:val="7D8E7CA0"/>
    <w:rsid w:val="7DD34809"/>
    <w:rsid w:val="7E7C4D88"/>
    <w:rsid w:val="7E85C048"/>
    <w:rsid w:val="7E8820F4"/>
    <w:rsid w:val="7F398504"/>
    <w:rsid w:val="7F62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34C2C9"/>
  <w14:defaultImageDpi w14:val="300"/>
  <w15:chartTrackingRefBased/>
  <w15:docId w15:val="{105F04EA-5E3E-47DA-B422-CA4E506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DA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65B8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customStyle="1" w:styleId="Default">
    <w:name w:val="Default"/>
    <w:rsid w:val="006864A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12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ntoelenco">
    <w:name w:val="List Bullet"/>
    <w:basedOn w:val="Normale"/>
    <w:uiPriority w:val="11"/>
    <w:rsid w:val="008720F1"/>
    <w:pPr>
      <w:widowControl/>
      <w:suppressAutoHyphens w:val="0"/>
      <w:spacing w:after="160" w:line="259" w:lineRule="auto"/>
      <w:contextualSpacing/>
    </w:pPr>
    <w:rPr>
      <w:rFonts w:eastAsia="Times New Roman"/>
      <w:kern w:val="0"/>
      <w:sz w:val="22"/>
      <w:lang w:eastAsia="en-US"/>
    </w:rPr>
  </w:style>
  <w:style w:type="character" w:customStyle="1" w:styleId="Titolo1Carattere">
    <w:name w:val="Titolo 1 Carattere"/>
    <w:link w:val="Titolo1"/>
    <w:uiPriority w:val="9"/>
    <w:rsid w:val="00565B8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llegamentoipertestuale">
    <w:name w:val="Hyperlink"/>
    <w:uiPriority w:val="99"/>
    <w:unhideWhenUsed/>
    <w:rsid w:val="00565B89"/>
    <w:rPr>
      <w:color w:val="0563C1"/>
      <w:u w:val="single"/>
    </w:rPr>
  </w:style>
  <w:style w:type="character" w:customStyle="1" w:styleId="GpstestoCarattere">
    <w:name w:val="Gps testo Carattere"/>
    <w:basedOn w:val="Carpredefinitoparagrafo"/>
    <w:link w:val="Gpstesto"/>
    <w:locked/>
    <w:rsid w:val="0096736C"/>
    <w:rPr>
      <w:rFonts w:ascii="Garamond" w:eastAsiaTheme="minorHAnsi" w:hAnsi="Garamond"/>
      <w:sz w:val="24"/>
      <w:szCs w:val="22"/>
      <w:lang w:eastAsia="en-US"/>
    </w:rPr>
  </w:style>
  <w:style w:type="paragraph" w:customStyle="1" w:styleId="Gpstesto">
    <w:name w:val="Gps testo"/>
    <w:basedOn w:val="Normale"/>
    <w:link w:val="GpstestoCarattere"/>
    <w:qFormat/>
    <w:rsid w:val="0096736C"/>
    <w:pPr>
      <w:widowControl/>
      <w:suppressAutoHyphens w:val="0"/>
      <w:spacing w:line="360" w:lineRule="auto"/>
      <w:jc w:val="both"/>
    </w:pPr>
    <w:rPr>
      <w:rFonts w:ascii="Garamond" w:eastAsiaTheme="minorHAnsi" w:hAnsi="Garamond"/>
      <w:kern w:val="0"/>
      <w:szCs w:val="22"/>
      <w:lang w:eastAsia="en-US"/>
    </w:rPr>
  </w:style>
  <w:style w:type="paragraph" w:styleId="Paragrafoelenco">
    <w:name w:val="List Paragraph"/>
    <w:basedOn w:val="Normale"/>
    <w:uiPriority w:val="34"/>
    <w:qFormat/>
    <w:rsid w:val="00B43253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8734C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9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5" ma:contentTypeDescription="Creare un nuovo documento." ma:contentTypeScope="" ma:versionID="4be7f00e25d5c6168d5de082b7fbb928">
  <xsd:schema xmlns:xsd="http://www.w3.org/2001/XMLSchema" xmlns:xs="http://www.w3.org/2001/XMLSchema" xmlns:p="http://schemas.microsoft.com/office/2006/metadata/properties" xmlns:ns3="a8261c7c-56d9-406a-b97f-6020c8a35049" xmlns:ns4="877b9c06-6f51-4a67-af20-134ed997d19a" targetNamespace="http://schemas.microsoft.com/office/2006/metadata/properties" ma:root="true" ma:fieldsID="4339a8304a39406aa884aeac3ca69035" ns3:_="" ns4:_="">
    <xsd:import namespace="a8261c7c-56d9-406a-b97f-6020c8a35049"/>
    <xsd:import namespace="877b9c06-6f51-4a67-af20-134ed997d1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4026A-0205-4BC6-9859-DA2AF38DC78E}">
  <ds:schemaRefs>
    <ds:schemaRef ds:uri="877b9c06-6f51-4a67-af20-134ed997d19a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a8261c7c-56d9-406a-b97f-6020c8a35049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4D53B36-AA50-4DE8-8A87-2078C1FA2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5BA9C1-9E70-4A8C-BBEC-375206F8D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61c7c-56d9-406a-b97f-6020c8a35049"/>
    <ds:schemaRef ds:uri="877b9c06-6f51-4a67-af20-134ed997d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BC4-4ADF-4975-98E4-C4D576ABAA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2778</Words>
  <Characters>15836</Characters>
  <Application>Microsoft Office Word</Application>
  <DocSecurity>0</DocSecurity>
  <Lines>131</Lines>
  <Paragraphs>37</Paragraphs>
  <ScaleCrop>false</ScaleCrop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LUCA DI MEGLIO</cp:lastModifiedBy>
  <cp:revision>2</cp:revision>
  <cp:lastPrinted>2023-02-14T23:14:00Z</cp:lastPrinted>
  <dcterms:created xsi:type="dcterms:W3CDTF">2023-02-16T22:41:00Z</dcterms:created>
  <dcterms:modified xsi:type="dcterms:W3CDTF">2023-02-16T22:41:00Z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